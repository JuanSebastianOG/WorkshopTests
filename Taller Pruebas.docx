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C0F8" w14:textId="77777777" w:rsidR="00AC65ED" w:rsidRPr="00AC65ED" w:rsidRDefault="00AC65ED" w:rsidP="00AC65ED">
      <w:pPr>
        <w:ind w:left="100" w:right="74"/>
        <w:jc w:val="both"/>
        <w:rPr>
          <w:rFonts w:ascii="Calibri" w:eastAsia="Calibri" w:hAnsi="Calibri" w:cs="Calibri"/>
          <w:b/>
          <w:bCs/>
          <w:sz w:val="36"/>
          <w:szCs w:val="36"/>
          <w:lang w:val="es-CO"/>
        </w:rPr>
      </w:pPr>
      <w:r w:rsidRPr="00AC65ED">
        <w:rPr>
          <w:rFonts w:ascii="Calibri" w:eastAsia="Calibri" w:hAnsi="Calibri" w:cs="Calibri"/>
          <w:b/>
          <w:bCs/>
          <w:sz w:val="36"/>
          <w:szCs w:val="36"/>
          <w:lang w:val="es-CO"/>
        </w:rPr>
        <w:t>Taller: Pruebas y Estrategias</w:t>
      </w:r>
    </w:p>
    <w:p w14:paraId="63635031" w14:textId="2BD0EF03" w:rsidR="00DA52F8" w:rsidRPr="00AC65ED" w:rsidRDefault="00DA52F8" w:rsidP="00DA52F8">
      <w:pPr>
        <w:ind w:left="100" w:right="6299"/>
        <w:jc w:val="both"/>
        <w:rPr>
          <w:rFonts w:ascii="Calibri" w:eastAsia="Calibri" w:hAnsi="Calibri" w:cs="Calibri"/>
          <w:b/>
          <w:sz w:val="24"/>
          <w:szCs w:val="24"/>
          <w:lang w:val="es-CO"/>
        </w:rPr>
      </w:pPr>
      <w:r w:rsidRPr="00AC65ED">
        <w:rPr>
          <w:rFonts w:ascii="Calibri" w:eastAsia="Calibri" w:hAnsi="Calibri" w:cs="Calibri"/>
          <w:b/>
          <w:spacing w:val="3"/>
          <w:sz w:val="32"/>
          <w:szCs w:val="32"/>
          <w:lang w:val="es-CO"/>
        </w:rPr>
        <w:t>J</w:t>
      </w:r>
      <w:r w:rsidR="00AC65ED" w:rsidRPr="00AC65ED">
        <w:rPr>
          <w:rFonts w:ascii="Calibri" w:eastAsia="Calibri" w:hAnsi="Calibri" w:cs="Calibri"/>
          <w:b/>
          <w:sz w:val="32"/>
          <w:szCs w:val="32"/>
          <w:lang w:val="es-CO"/>
        </w:rPr>
        <w:t>u</w:t>
      </w:r>
      <w:r w:rsidRPr="00AC65ED">
        <w:rPr>
          <w:rFonts w:ascii="Calibri" w:eastAsia="Calibri" w:hAnsi="Calibri" w:cs="Calibri"/>
          <w:b/>
          <w:spacing w:val="-2"/>
          <w:sz w:val="32"/>
          <w:szCs w:val="32"/>
          <w:lang w:val="es-CO"/>
        </w:rPr>
        <w:t>n</w:t>
      </w:r>
      <w:r w:rsidRPr="00AC65ED">
        <w:rPr>
          <w:rFonts w:ascii="Calibri" w:eastAsia="Calibri" w:hAnsi="Calibri" w:cs="Calibri"/>
          <w:b/>
          <w:spacing w:val="2"/>
          <w:sz w:val="32"/>
          <w:szCs w:val="32"/>
          <w:lang w:val="es-CO"/>
        </w:rPr>
        <w:t>i</w:t>
      </w:r>
      <w:r w:rsidRPr="00AC65ED">
        <w:rPr>
          <w:rFonts w:ascii="Calibri" w:eastAsia="Calibri" w:hAnsi="Calibri" w:cs="Calibri"/>
          <w:b/>
          <w:sz w:val="32"/>
          <w:szCs w:val="32"/>
          <w:lang w:val="es-CO"/>
        </w:rPr>
        <w:t>t</w:t>
      </w:r>
    </w:p>
    <w:p w14:paraId="7C497C8E" w14:textId="12C4D39D" w:rsidR="00DA52F8" w:rsidRPr="00AC65ED" w:rsidRDefault="00DA52F8" w:rsidP="00AC65ED">
      <w:pPr>
        <w:ind w:left="100" w:right="74"/>
        <w:jc w:val="both"/>
        <w:rPr>
          <w:rFonts w:ascii="Calibri" w:eastAsia="Calibri" w:hAnsi="Calibri" w:cs="Calibri"/>
          <w:b/>
          <w:bCs/>
          <w:sz w:val="24"/>
          <w:szCs w:val="24"/>
          <w:lang w:val="es-CO"/>
        </w:rPr>
      </w:pPr>
      <w:r w:rsidRPr="00DA52F8">
        <w:rPr>
          <w:rFonts w:ascii="Calibri" w:eastAsia="Calibri" w:hAnsi="Calibri" w:cs="Calibri"/>
          <w:sz w:val="24"/>
          <w:szCs w:val="24"/>
          <w:lang w:val="es-CO"/>
        </w:rPr>
        <w:t>JU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it</w:t>
      </w:r>
      <w:r w:rsidRPr="00DA52F8">
        <w:rPr>
          <w:rFonts w:ascii="Calibri" w:eastAsia="Calibri" w:hAnsi="Calibri" w:cs="Calibri"/>
          <w:spacing w:val="4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 xml:space="preserve">es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Fr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mework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Uni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rias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ó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igo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ra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J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V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A.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Es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út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ara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l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 xml:space="preserve">os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esa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ll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 xml:space="preserve">es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Java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escri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ir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y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j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ec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ar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A52F8">
        <w:rPr>
          <w:rFonts w:ascii="Calibri" w:eastAsia="Calibri" w:hAnsi="Calibri" w:cs="Calibri"/>
          <w:spacing w:val="5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l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es.</w:t>
      </w:r>
      <w:r w:rsidRPr="00DA52F8">
        <w:rPr>
          <w:rFonts w:ascii="Calibri" w:eastAsia="Calibri" w:hAnsi="Calibri" w:cs="Calibri"/>
          <w:spacing w:val="4"/>
          <w:sz w:val="24"/>
          <w:szCs w:val="24"/>
          <w:lang w:val="es-CO"/>
        </w:rPr>
        <w:t xml:space="preserve"> </w:t>
      </w:r>
      <w:r w:rsidR="006B391A">
        <w:rPr>
          <w:rFonts w:ascii="Calibri" w:eastAsia="Calibri" w:hAnsi="Calibri" w:cs="Calibri"/>
          <w:spacing w:val="4"/>
          <w:sz w:val="24"/>
          <w:szCs w:val="24"/>
          <w:lang w:val="es-CO"/>
        </w:rPr>
        <w:t xml:space="preserve">Fue desarrollado inicialmente por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Eri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h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Gam</w:t>
      </w:r>
      <w:r w:rsidRPr="00DA52F8">
        <w:rPr>
          <w:rFonts w:ascii="Calibri" w:eastAsia="Calibri" w:hAnsi="Calibri" w:cs="Calibri"/>
          <w:spacing w:val="8"/>
          <w:sz w:val="24"/>
          <w:szCs w:val="24"/>
          <w:lang w:val="es-CO"/>
        </w:rPr>
        <w:t>m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5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y</w:t>
      </w:r>
      <w:r w:rsidRPr="00DA52F8">
        <w:rPr>
          <w:rFonts w:ascii="Calibri" w:eastAsia="Calibri" w:hAnsi="Calibri" w:cs="Calibri"/>
          <w:spacing w:val="4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K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t</w:t>
      </w:r>
      <w:r w:rsidR="006B391A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Beck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.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Es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un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-3"/>
          <w:sz w:val="24"/>
          <w:szCs w:val="24"/>
          <w:lang w:val="es-CO"/>
        </w:rPr>
        <w:t>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qu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ec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x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Uni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="006B391A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y 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m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4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su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m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re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lo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a, se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u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ili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z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ara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ari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u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q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ñ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ar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el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ó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g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o.</w:t>
      </w:r>
    </w:p>
    <w:p w14:paraId="189D5E04" w14:textId="77777777" w:rsidR="00DA52F8" w:rsidRPr="00DA52F8" w:rsidRDefault="00DA52F8" w:rsidP="00DA52F8">
      <w:pPr>
        <w:spacing w:before="2" w:line="160" w:lineRule="exact"/>
        <w:rPr>
          <w:sz w:val="16"/>
          <w:szCs w:val="16"/>
          <w:lang w:val="es-CO"/>
        </w:rPr>
      </w:pPr>
    </w:p>
    <w:p w14:paraId="00748A26" w14:textId="54530B28" w:rsidR="00DA52F8" w:rsidRPr="00AC65ED" w:rsidRDefault="00DA52F8" w:rsidP="00DA52F8">
      <w:pPr>
        <w:spacing w:before="1"/>
        <w:ind w:left="100"/>
        <w:rPr>
          <w:rFonts w:ascii="Calibri" w:eastAsia="Calibri" w:hAnsi="Calibri" w:cs="Calibri"/>
          <w:sz w:val="36"/>
          <w:szCs w:val="36"/>
          <w:lang w:val="es-CO"/>
        </w:rPr>
      </w:pPr>
      <w:r w:rsidRPr="00AC65ED">
        <w:rPr>
          <w:rFonts w:ascii="Calibri" w:eastAsia="Calibri" w:hAnsi="Calibri" w:cs="Calibri"/>
          <w:b/>
          <w:sz w:val="36"/>
          <w:szCs w:val="36"/>
          <w:lang w:val="es-CO"/>
        </w:rPr>
        <w:t>Cal</w:t>
      </w:r>
      <w:r w:rsidRPr="00AC65ED">
        <w:rPr>
          <w:rFonts w:ascii="Calibri" w:eastAsia="Calibri" w:hAnsi="Calibri" w:cs="Calibri"/>
          <w:b/>
          <w:spacing w:val="2"/>
          <w:sz w:val="36"/>
          <w:szCs w:val="36"/>
          <w:lang w:val="es-CO"/>
        </w:rPr>
        <w:t>c</w:t>
      </w:r>
      <w:r w:rsidRPr="00AC65ED">
        <w:rPr>
          <w:rFonts w:ascii="Calibri" w:eastAsia="Calibri" w:hAnsi="Calibri" w:cs="Calibri"/>
          <w:b/>
          <w:sz w:val="36"/>
          <w:szCs w:val="36"/>
          <w:lang w:val="es-CO"/>
        </w:rPr>
        <w:t>ul</w:t>
      </w:r>
      <w:r w:rsidRPr="00AC65ED">
        <w:rPr>
          <w:rFonts w:ascii="Calibri" w:eastAsia="Calibri" w:hAnsi="Calibri" w:cs="Calibri"/>
          <w:b/>
          <w:spacing w:val="-1"/>
          <w:sz w:val="36"/>
          <w:szCs w:val="36"/>
          <w:lang w:val="es-CO"/>
        </w:rPr>
        <w:t>a</w:t>
      </w:r>
      <w:r w:rsidRPr="00AC65ED">
        <w:rPr>
          <w:rFonts w:ascii="Calibri" w:eastAsia="Calibri" w:hAnsi="Calibri" w:cs="Calibri"/>
          <w:b/>
          <w:spacing w:val="1"/>
          <w:sz w:val="36"/>
          <w:szCs w:val="36"/>
          <w:lang w:val="es-CO"/>
        </w:rPr>
        <w:t>d</w:t>
      </w:r>
      <w:r w:rsidRPr="00AC65ED">
        <w:rPr>
          <w:rFonts w:ascii="Calibri" w:eastAsia="Calibri" w:hAnsi="Calibri" w:cs="Calibri"/>
          <w:b/>
          <w:sz w:val="36"/>
          <w:szCs w:val="36"/>
          <w:lang w:val="es-CO"/>
        </w:rPr>
        <w:t>ora</w:t>
      </w:r>
    </w:p>
    <w:p w14:paraId="58D92D52" w14:textId="77777777" w:rsidR="00DA52F8" w:rsidRPr="00DA52F8" w:rsidRDefault="00DA52F8" w:rsidP="00DA52F8">
      <w:pPr>
        <w:spacing w:before="3" w:line="180" w:lineRule="exact"/>
        <w:rPr>
          <w:sz w:val="18"/>
          <w:szCs w:val="18"/>
          <w:lang w:val="es-CO"/>
        </w:rPr>
      </w:pPr>
    </w:p>
    <w:p w14:paraId="13D3BF59" w14:textId="5233F70D" w:rsidR="00257B22" w:rsidRDefault="00257B22" w:rsidP="00257B22">
      <w:pPr>
        <w:spacing w:line="258" w:lineRule="auto"/>
        <w:ind w:left="100" w:right="122"/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257B22">
        <w:rPr>
          <w:rFonts w:ascii="Calibri" w:eastAsia="Calibri" w:hAnsi="Calibri" w:cs="Calibri"/>
          <w:sz w:val="24"/>
          <w:szCs w:val="24"/>
          <w:lang w:val="es-CO"/>
        </w:rPr>
        <w:t>La clase calculadora cuenta con las funciones de suma, resta, multiplicación y división. Esta clase está programa con cuatro métodos para realizar las operaciones básicas, y están programados de la forma más sencilla posible. Las funcionalidades de: Atrás, Modulo, Signo, Coma, 10 elevado a una potencia, Raíz Cuadrada, Factorial y Logaritmo deben ser implementados por usted.</w:t>
      </w:r>
    </w:p>
    <w:p w14:paraId="2E99A17D" w14:textId="77777777" w:rsidR="00257B22" w:rsidRDefault="00257B22" w:rsidP="00257B22">
      <w:pPr>
        <w:spacing w:line="258" w:lineRule="auto"/>
        <w:ind w:left="100" w:right="122"/>
        <w:jc w:val="both"/>
        <w:rPr>
          <w:rFonts w:ascii="Calibri" w:eastAsia="Calibri" w:hAnsi="Calibri" w:cs="Calibri"/>
          <w:sz w:val="24"/>
          <w:szCs w:val="24"/>
          <w:lang w:val="es-CO"/>
        </w:rPr>
      </w:pPr>
    </w:p>
    <w:p w14:paraId="0A61EC5D" w14:textId="19DAB004" w:rsidR="00DA52F8" w:rsidRDefault="00DA52F8" w:rsidP="00257B22">
      <w:pPr>
        <w:spacing w:line="258" w:lineRule="auto"/>
        <w:ind w:left="100" w:right="122"/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DA52F8">
        <w:rPr>
          <w:rFonts w:ascii="Calibri" w:eastAsia="Calibri" w:hAnsi="Calibri" w:cs="Calibri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m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é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odo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pú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lico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lase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ser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="008D7F00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="008D7F00">
        <w:rPr>
          <w:rFonts w:ascii="Calibri" w:eastAsia="Calibri" w:hAnsi="Calibri" w:cs="Calibri"/>
          <w:spacing w:val="-1"/>
          <w:sz w:val="24"/>
          <w:szCs w:val="24"/>
          <w:lang w:val="es-CO"/>
        </w:rPr>
        <w:t>debe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="008D7F00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crear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m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é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odo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un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aria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="008D7F00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de la forma </w:t>
      </w:r>
      <w:r w:rsidR="00257B22" w:rsidRPr="00257B22">
        <w:rPr>
          <w:rFonts w:ascii="Calibri" w:eastAsia="Calibri" w:hAnsi="Calibri" w:cs="Calibri"/>
          <w:i/>
          <w:iCs/>
          <w:spacing w:val="1"/>
          <w:sz w:val="24"/>
          <w:szCs w:val="24"/>
          <w:lang w:val="es-CO"/>
        </w:rPr>
        <w:t>test_nombredeOperacion ()</w:t>
      </w:r>
      <w:r w:rsidR="00257B22">
        <w:rPr>
          <w:rFonts w:ascii="Calibri" w:eastAsia="Calibri" w:hAnsi="Calibri" w:cs="Calibri"/>
          <w:i/>
          <w:iCs/>
          <w:spacing w:val="1"/>
          <w:sz w:val="24"/>
          <w:szCs w:val="24"/>
          <w:lang w:val="es-CO"/>
        </w:rPr>
        <w:t xml:space="preserve">. </w:t>
      </w:r>
      <w:r w:rsidR="00257B22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Cada método </w:t>
      </w:r>
      <w:r w:rsidR="00257B22">
        <w:rPr>
          <w:rFonts w:ascii="Calibri" w:eastAsia="Calibri" w:hAnsi="Calibri" w:cs="Calibri"/>
          <w:sz w:val="24"/>
          <w:szCs w:val="24"/>
          <w:lang w:val="es-CO"/>
        </w:rPr>
        <w:t xml:space="preserve">debe incluir </w:t>
      </w:r>
      <w:proofErr w:type="spellStart"/>
      <w:r w:rsidR="00257B22">
        <w:rPr>
          <w:rFonts w:ascii="Calibri" w:eastAsia="Calibri" w:hAnsi="Calibri" w:cs="Calibri"/>
          <w:sz w:val="24"/>
          <w:szCs w:val="24"/>
          <w:lang w:val="es-CO"/>
        </w:rPr>
        <w:t>Assert.</w:t>
      </w:r>
      <w:r w:rsidRPr="00257B22">
        <w:rPr>
          <w:rFonts w:ascii="Calibri" w:eastAsia="Calibri" w:hAnsi="Calibri" w:cs="Calibri"/>
          <w:i/>
          <w:iCs/>
          <w:sz w:val="24"/>
          <w:szCs w:val="24"/>
          <w:lang w:val="es-CO"/>
        </w:rPr>
        <w:t>asse</w:t>
      </w:r>
      <w:r w:rsidR="00257B22">
        <w:rPr>
          <w:rFonts w:ascii="Calibri" w:eastAsia="Calibri" w:hAnsi="Calibri" w:cs="Calibri"/>
          <w:i/>
          <w:iCs/>
          <w:sz w:val="24"/>
          <w:szCs w:val="24"/>
          <w:lang w:val="es-CO"/>
        </w:rPr>
        <w:t>r</w:t>
      </w:r>
      <w:r w:rsidRPr="00257B22">
        <w:rPr>
          <w:rFonts w:ascii="Calibri" w:eastAsia="Calibri" w:hAnsi="Calibri" w:cs="Calibri"/>
          <w:i/>
          <w:iCs/>
          <w:spacing w:val="1"/>
          <w:sz w:val="24"/>
          <w:szCs w:val="24"/>
          <w:lang w:val="es-CO"/>
        </w:rPr>
        <w:t>t</w:t>
      </w:r>
      <w:r w:rsidRPr="00257B22">
        <w:rPr>
          <w:rFonts w:ascii="Calibri" w:eastAsia="Calibri" w:hAnsi="Calibri" w:cs="Calibri"/>
          <w:i/>
          <w:iCs/>
          <w:sz w:val="24"/>
          <w:szCs w:val="24"/>
          <w:lang w:val="es-CO"/>
        </w:rPr>
        <w:t>E</w:t>
      </w:r>
      <w:r w:rsidRPr="00257B22">
        <w:rPr>
          <w:rFonts w:ascii="Calibri" w:eastAsia="Calibri" w:hAnsi="Calibri" w:cs="Calibri"/>
          <w:i/>
          <w:iCs/>
          <w:spacing w:val="-1"/>
          <w:sz w:val="24"/>
          <w:szCs w:val="24"/>
          <w:lang w:val="es-CO"/>
        </w:rPr>
        <w:t>q</w:t>
      </w:r>
      <w:r w:rsidRPr="00257B22">
        <w:rPr>
          <w:rFonts w:ascii="Calibri" w:eastAsia="Calibri" w:hAnsi="Calibri" w:cs="Calibri"/>
          <w:i/>
          <w:iCs/>
          <w:spacing w:val="1"/>
          <w:sz w:val="24"/>
          <w:szCs w:val="24"/>
          <w:lang w:val="es-CO"/>
        </w:rPr>
        <w:t>u</w:t>
      </w:r>
      <w:r w:rsidRPr="00257B22">
        <w:rPr>
          <w:rFonts w:ascii="Calibri" w:eastAsia="Calibri" w:hAnsi="Calibri" w:cs="Calibri"/>
          <w:i/>
          <w:iCs/>
          <w:sz w:val="24"/>
          <w:szCs w:val="24"/>
          <w:lang w:val="es-CO"/>
        </w:rPr>
        <w:t>als</w:t>
      </w:r>
      <w:proofErr w:type="spellEnd"/>
      <w:r w:rsidR="00257B22">
        <w:rPr>
          <w:rFonts w:ascii="Calibri" w:eastAsia="Calibri" w:hAnsi="Calibri" w:cs="Calibri"/>
          <w:i/>
          <w:iCs/>
          <w:sz w:val="24"/>
          <w:szCs w:val="24"/>
          <w:lang w:val="es-CO"/>
        </w:rPr>
        <w:t>()</w:t>
      </w:r>
      <w:r w:rsidR="00257B22">
        <w:rPr>
          <w:rFonts w:ascii="Calibri" w:eastAsia="Calibri" w:hAnsi="Calibri" w:cs="Calibri"/>
          <w:sz w:val="24"/>
          <w:szCs w:val="24"/>
          <w:lang w:val="es-CO"/>
        </w:rPr>
        <w:t xml:space="preserve"> y es necesario r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em</w:t>
      </w:r>
      <w:r w:rsidR="00257B22">
        <w:rPr>
          <w:rFonts w:ascii="Calibri" w:eastAsia="Calibri" w:hAnsi="Calibri" w:cs="Calibri"/>
          <w:spacing w:val="1"/>
          <w:sz w:val="24"/>
          <w:szCs w:val="24"/>
          <w:lang w:val="es-CO"/>
        </w:rPr>
        <w:t>over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los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llam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4"/>
          <w:sz w:val="24"/>
          <w:szCs w:val="24"/>
          <w:lang w:val="es-CO"/>
        </w:rPr>
        <w:t xml:space="preserve"> </w:t>
      </w:r>
      <w:r w:rsidRPr="00257B22">
        <w:rPr>
          <w:rFonts w:ascii="Calibri" w:eastAsia="Calibri" w:hAnsi="Calibri" w:cs="Calibri"/>
          <w:i/>
          <w:iCs/>
          <w:spacing w:val="1"/>
          <w:sz w:val="24"/>
          <w:szCs w:val="24"/>
          <w:lang w:val="es-CO"/>
        </w:rPr>
        <w:t>f</w:t>
      </w:r>
      <w:r w:rsidRPr="00257B22">
        <w:rPr>
          <w:rFonts w:ascii="Calibri" w:eastAsia="Calibri" w:hAnsi="Calibri" w:cs="Calibri"/>
          <w:i/>
          <w:iCs/>
          <w:sz w:val="24"/>
          <w:szCs w:val="24"/>
          <w:lang w:val="es-CO"/>
        </w:rPr>
        <w:t>ail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="00257B22">
        <w:rPr>
          <w:rFonts w:ascii="Calibri" w:eastAsia="Calibri" w:hAnsi="Calibri" w:cs="Calibri"/>
          <w:sz w:val="24"/>
          <w:szCs w:val="24"/>
          <w:lang w:val="es-CO"/>
        </w:rPr>
        <w:t>pues sino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3"/>
          <w:sz w:val="24"/>
          <w:szCs w:val="24"/>
          <w:lang w:val="es-CO"/>
        </w:rPr>
        <w:t>v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an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f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alla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.</w:t>
      </w:r>
    </w:p>
    <w:p w14:paraId="1C447E29" w14:textId="77777777" w:rsidR="00257B22" w:rsidRPr="00DA52F8" w:rsidRDefault="00257B22" w:rsidP="00257B22">
      <w:pPr>
        <w:spacing w:line="258" w:lineRule="auto"/>
        <w:ind w:left="100" w:right="122"/>
        <w:jc w:val="both"/>
        <w:rPr>
          <w:lang w:val="es-CO"/>
        </w:rPr>
      </w:pPr>
    </w:p>
    <w:p w14:paraId="720AB274" w14:textId="77777777" w:rsidR="00DA52F8" w:rsidRPr="00DA52F8" w:rsidRDefault="00DA52F8" w:rsidP="00DA52F8">
      <w:pPr>
        <w:spacing w:before="8" w:line="140" w:lineRule="exact"/>
        <w:rPr>
          <w:sz w:val="15"/>
          <w:szCs w:val="15"/>
          <w:lang w:val="es-CO"/>
        </w:rPr>
      </w:pPr>
    </w:p>
    <w:p w14:paraId="30F3322B" w14:textId="4A51070B" w:rsidR="00DA52F8" w:rsidRPr="00DA52F8" w:rsidRDefault="00DA52F8" w:rsidP="00257B22">
      <w:pPr>
        <w:ind w:left="100"/>
        <w:rPr>
          <w:rFonts w:ascii="Calibri" w:eastAsia="Calibri" w:hAnsi="Calibri" w:cs="Calibri"/>
          <w:sz w:val="24"/>
          <w:szCs w:val="24"/>
          <w:lang w:val="es-CO"/>
        </w:rPr>
      </w:pPr>
      <w:r w:rsidRPr="00DA52F8">
        <w:rPr>
          <w:rFonts w:ascii="Calibri" w:eastAsia="Calibri" w:hAnsi="Calibri" w:cs="Calibri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j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ec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ut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os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los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mé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os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as,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4"/>
          <w:sz w:val="24"/>
          <w:szCs w:val="24"/>
          <w:lang w:val="es-CO"/>
        </w:rPr>
        <w:t>s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el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ec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io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 xml:space="preserve">lic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ec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h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arc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h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ivo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="00257B22">
        <w:rPr>
          <w:rFonts w:ascii="Calibri" w:eastAsia="Calibri" w:hAnsi="Calibri" w:cs="Calibri"/>
          <w:i/>
          <w:iCs/>
          <w:spacing w:val="1"/>
          <w:sz w:val="24"/>
          <w:szCs w:val="24"/>
          <w:lang w:val="es-CO"/>
        </w:rPr>
        <w:t>CalculadoraIT</w:t>
      </w:r>
      <w:r w:rsidR="00257B22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y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sel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io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Fi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l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,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m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m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Fig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ra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1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:</w:t>
      </w:r>
    </w:p>
    <w:p w14:paraId="7CD86FFD" w14:textId="77777777" w:rsidR="00DA52F8" w:rsidRPr="00DA52F8" w:rsidRDefault="00DA52F8" w:rsidP="00DA52F8">
      <w:pPr>
        <w:spacing w:before="2" w:line="180" w:lineRule="exact"/>
        <w:rPr>
          <w:sz w:val="18"/>
          <w:szCs w:val="18"/>
          <w:lang w:val="es-CO"/>
        </w:rPr>
      </w:pPr>
    </w:p>
    <w:p w14:paraId="164D2AFC" w14:textId="2B63A5EF" w:rsidR="00DA52F8" w:rsidRDefault="00DA52F8" w:rsidP="00DD5235">
      <w:pPr>
        <w:ind w:left="2223"/>
        <w:jc w:val="center"/>
      </w:pPr>
      <w:r>
        <w:rPr>
          <w:noProof/>
        </w:rPr>
        <w:drawing>
          <wp:inline distT="0" distB="0" distL="0" distR="0" wp14:anchorId="770CF528" wp14:editId="1D6FC0B7">
            <wp:extent cx="2095500" cy="21791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405" cy="21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B295" w14:textId="77777777" w:rsidR="00DA52F8" w:rsidRDefault="00DA52F8" w:rsidP="00DA52F8">
      <w:pPr>
        <w:spacing w:before="2" w:line="180" w:lineRule="exact"/>
        <w:rPr>
          <w:sz w:val="18"/>
          <w:szCs w:val="18"/>
        </w:rPr>
      </w:pPr>
    </w:p>
    <w:p w14:paraId="49ADB7F9" w14:textId="7D30ED19" w:rsidR="00DA52F8" w:rsidRPr="00DA52F8" w:rsidRDefault="00DA52F8" w:rsidP="00DA52F8">
      <w:pPr>
        <w:ind w:left="2594" w:right="2511"/>
        <w:jc w:val="center"/>
        <w:rPr>
          <w:rFonts w:ascii="Calibri" w:eastAsia="Calibri" w:hAnsi="Calibri" w:cs="Calibri"/>
          <w:sz w:val="22"/>
          <w:szCs w:val="22"/>
          <w:lang w:val="es-CO"/>
        </w:rPr>
      </w:pPr>
      <w:r w:rsidRPr="00DA52F8">
        <w:rPr>
          <w:rFonts w:ascii="Calibri" w:eastAsia="Calibri" w:hAnsi="Calibri" w:cs="Calibri"/>
          <w:b/>
          <w:sz w:val="22"/>
          <w:szCs w:val="22"/>
          <w:lang w:val="es-CO"/>
        </w:rPr>
        <w:t>Fi</w:t>
      </w:r>
      <w:r w:rsidRPr="00DA52F8">
        <w:rPr>
          <w:rFonts w:ascii="Calibri" w:eastAsia="Calibri" w:hAnsi="Calibri" w:cs="Calibri"/>
          <w:b/>
          <w:spacing w:val="1"/>
          <w:sz w:val="22"/>
          <w:szCs w:val="22"/>
          <w:lang w:val="es-CO"/>
        </w:rPr>
        <w:t>g</w:t>
      </w:r>
      <w:r w:rsidRPr="00DA52F8">
        <w:rPr>
          <w:rFonts w:ascii="Calibri" w:eastAsia="Calibri" w:hAnsi="Calibri" w:cs="Calibri"/>
          <w:b/>
          <w:spacing w:val="-1"/>
          <w:sz w:val="22"/>
          <w:szCs w:val="22"/>
          <w:lang w:val="es-CO"/>
        </w:rPr>
        <w:t>u</w:t>
      </w:r>
      <w:r w:rsidRPr="00DA52F8">
        <w:rPr>
          <w:rFonts w:ascii="Calibri" w:eastAsia="Calibri" w:hAnsi="Calibri" w:cs="Calibri"/>
          <w:b/>
          <w:spacing w:val="1"/>
          <w:sz w:val="22"/>
          <w:szCs w:val="22"/>
          <w:lang w:val="es-CO"/>
        </w:rPr>
        <w:t>r</w:t>
      </w:r>
      <w:r w:rsidRPr="00DA52F8">
        <w:rPr>
          <w:rFonts w:ascii="Calibri" w:eastAsia="Calibri" w:hAnsi="Calibri" w:cs="Calibri"/>
          <w:b/>
          <w:sz w:val="22"/>
          <w:szCs w:val="22"/>
          <w:lang w:val="es-CO"/>
        </w:rPr>
        <w:t>a</w:t>
      </w:r>
      <w:r w:rsidRPr="00DA52F8">
        <w:rPr>
          <w:rFonts w:ascii="Calibri" w:eastAsia="Calibri" w:hAnsi="Calibri" w:cs="Calibri"/>
          <w:b/>
          <w:spacing w:val="-3"/>
          <w:sz w:val="22"/>
          <w:szCs w:val="22"/>
          <w:lang w:val="es-CO"/>
        </w:rPr>
        <w:t xml:space="preserve"> </w:t>
      </w:r>
      <w:r w:rsidR="00DD5235">
        <w:rPr>
          <w:rFonts w:ascii="Calibri" w:eastAsia="Calibri" w:hAnsi="Calibri" w:cs="Calibri"/>
          <w:b/>
          <w:spacing w:val="1"/>
          <w:sz w:val="22"/>
          <w:szCs w:val="22"/>
          <w:lang w:val="es-CO"/>
        </w:rPr>
        <w:t>1</w:t>
      </w:r>
      <w:r w:rsidRPr="00DA52F8">
        <w:rPr>
          <w:rFonts w:ascii="Calibri" w:eastAsia="Calibri" w:hAnsi="Calibri" w:cs="Calibri"/>
          <w:b/>
          <w:sz w:val="22"/>
          <w:szCs w:val="22"/>
          <w:lang w:val="es-CO"/>
        </w:rPr>
        <w:t>:</w:t>
      </w:r>
      <w:r w:rsidRPr="00DA52F8">
        <w:rPr>
          <w:rFonts w:ascii="Calibri" w:eastAsia="Calibri" w:hAnsi="Calibri" w:cs="Calibri"/>
          <w:b/>
          <w:spacing w:val="-1"/>
          <w:sz w:val="22"/>
          <w:szCs w:val="22"/>
          <w:lang w:val="es-CO"/>
        </w:rPr>
        <w:t xml:space="preserve"> E</w:t>
      </w:r>
      <w:r w:rsidRPr="00DA52F8">
        <w:rPr>
          <w:rFonts w:ascii="Calibri" w:eastAsia="Calibri" w:hAnsi="Calibri" w:cs="Calibri"/>
          <w:b/>
          <w:spacing w:val="1"/>
          <w:sz w:val="22"/>
          <w:szCs w:val="22"/>
          <w:lang w:val="es-CO"/>
        </w:rPr>
        <w:t>j</w:t>
      </w:r>
      <w:r w:rsidRPr="00DA52F8">
        <w:rPr>
          <w:rFonts w:ascii="Calibri" w:eastAsia="Calibri" w:hAnsi="Calibri" w:cs="Calibri"/>
          <w:b/>
          <w:spacing w:val="-1"/>
          <w:sz w:val="22"/>
          <w:szCs w:val="22"/>
          <w:lang w:val="es-CO"/>
        </w:rPr>
        <w:t>e</w:t>
      </w:r>
      <w:r w:rsidRPr="00DA52F8">
        <w:rPr>
          <w:rFonts w:ascii="Calibri" w:eastAsia="Calibri" w:hAnsi="Calibri" w:cs="Calibri"/>
          <w:b/>
          <w:spacing w:val="1"/>
          <w:sz w:val="22"/>
          <w:szCs w:val="22"/>
          <w:lang w:val="es-CO"/>
        </w:rPr>
        <w:t>c</w:t>
      </w:r>
      <w:r w:rsidRPr="00DA52F8">
        <w:rPr>
          <w:rFonts w:ascii="Calibri" w:eastAsia="Calibri" w:hAnsi="Calibri" w:cs="Calibri"/>
          <w:b/>
          <w:spacing w:val="-1"/>
          <w:sz w:val="22"/>
          <w:szCs w:val="22"/>
          <w:lang w:val="es-CO"/>
        </w:rPr>
        <w:t>u</w:t>
      </w:r>
      <w:r w:rsidRPr="00DA52F8">
        <w:rPr>
          <w:rFonts w:ascii="Calibri" w:eastAsia="Calibri" w:hAnsi="Calibri" w:cs="Calibri"/>
          <w:b/>
          <w:sz w:val="22"/>
          <w:szCs w:val="22"/>
          <w:lang w:val="es-CO"/>
        </w:rPr>
        <w:t>t</w:t>
      </w:r>
      <w:r w:rsidRPr="00DA52F8">
        <w:rPr>
          <w:rFonts w:ascii="Calibri" w:eastAsia="Calibri" w:hAnsi="Calibri" w:cs="Calibri"/>
          <w:b/>
          <w:spacing w:val="-1"/>
          <w:sz w:val="22"/>
          <w:szCs w:val="22"/>
          <w:lang w:val="es-CO"/>
        </w:rPr>
        <w:t>a</w:t>
      </w:r>
      <w:r w:rsidRPr="00DA52F8">
        <w:rPr>
          <w:rFonts w:ascii="Calibri" w:eastAsia="Calibri" w:hAnsi="Calibri" w:cs="Calibri"/>
          <w:b/>
          <w:sz w:val="22"/>
          <w:szCs w:val="22"/>
          <w:lang w:val="es-CO"/>
        </w:rPr>
        <w:t>r</w:t>
      </w:r>
      <w:r w:rsidRPr="00DA52F8">
        <w:rPr>
          <w:rFonts w:ascii="Calibri" w:eastAsia="Calibri" w:hAnsi="Calibri" w:cs="Calibri"/>
          <w:b/>
          <w:spacing w:val="-1"/>
          <w:sz w:val="22"/>
          <w:szCs w:val="22"/>
          <w:lang w:val="es-CO"/>
        </w:rPr>
        <w:t xml:space="preserve"> </w:t>
      </w:r>
      <w:r w:rsidRPr="00DA52F8">
        <w:rPr>
          <w:rFonts w:ascii="Calibri" w:eastAsia="Calibri" w:hAnsi="Calibri" w:cs="Calibri"/>
          <w:b/>
          <w:spacing w:val="1"/>
          <w:sz w:val="22"/>
          <w:szCs w:val="22"/>
          <w:lang w:val="es-CO"/>
        </w:rPr>
        <w:t>t</w:t>
      </w:r>
      <w:r w:rsidRPr="00DA52F8">
        <w:rPr>
          <w:rFonts w:ascii="Calibri" w:eastAsia="Calibri" w:hAnsi="Calibri" w:cs="Calibri"/>
          <w:b/>
          <w:spacing w:val="-1"/>
          <w:sz w:val="22"/>
          <w:szCs w:val="22"/>
          <w:lang w:val="es-CO"/>
        </w:rPr>
        <w:t>odo</w:t>
      </w:r>
      <w:r w:rsidRPr="00DA52F8">
        <w:rPr>
          <w:rFonts w:ascii="Calibri" w:eastAsia="Calibri" w:hAnsi="Calibri" w:cs="Calibri"/>
          <w:b/>
          <w:sz w:val="22"/>
          <w:szCs w:val="22"/>
          <w:lang w:val="es-CO"/>
        </w:rPr>
        <w:t>s</w:t>
      </w:r>
      <w:r w:rsidRPr="00DA52F8">
        <w:rPr>
          <w:rFonts w:ascii="Calibri" w:eastAsia="Calibri" w:hAnsi="Calibri" w:cs="Calibri"/>
          <w:b/>
          <w:spacing w:val="1"/>
          <w:sz w:val="22"/>
          <w:szCs w:val="22"/>
          <w:lang w:val="es-CO"/>
        </w:rPr>
        <w:t xml:space="preserve"> l</w:t>
      </w:r>
      <w:r w:rsidRPr="00DA52F8">
        <w:rPr>
          <w:rFonts w:ascii="Calibri" w:eastAsia="Calibri" w:hAnsi="Calibri" w:cs="Calibri"/>
          <w:b/>
          <w:spacing w:val="-3"/>
          <w:sz w:val="22"/>
          <w:szCs w:val="22"/>
          <w:lang w:val="es-CO"/>
        </w:rPr>
        <w:t>o</w:t>
      </w:r>
      <w:r w:rsidRPr="00DA52F8">
        <w:rPr>
          <w:rFonts w:ascii="Calibri" w:eastAsia="Calibri" w:hAnsi="Calibri" w:cs="Calibri"/>
          <w:b/>
          <w:sz w:val="22"/>
          <w:szCs w:val="22"/>
          <w:lang w:val="es-CO"/>
        </w:rPr>
        <w:t>s</w:t>
      </w:r>
      <w:r w:rsidRPr="00DA52F8">
        <w:rPr>
          <w:rFonts w:ascii="Calibri" w:eastAsia="Calibri" w:hAnsi="Calibri" w:cs="Calibri"/>
          <w:b/>
          <w:spacing w:val="1"/>
          <w:sz w:val="22"/>
          <w:szCs w:val="22"/>
          <w:lang w:val="es-CO"/>
        </w:rPr>
        <w:t xml:space="preserve"> m</w:t>
      </w:r>
      <w:r w:rsidRPr="00DA52F8">
        <w:rPr>
          <w:rFonts w:ascii="Calibri" w:eastAsia="Calibri" w:hAnsi="Calibri" w:cs="Calibri"/>
          <w:b/>
          <w:spacing w:val="-1"/>
          <w:sz w:val="22"/>
          <w:szCs w:val="22"/>
          <w:lang w:val="es-CO"/>
        </w:rPr>
        <w:t>é</w:t>
      </w:r>
      <w:r w:rsidRPr="00DA52F8">
        <w:rPr>
          <w:rFonts w:ascii="Calibri" w:eastAsia="Calibri" w:hAnsi="Calibri" w:cs="Calibri"/>
          <w:b/>
          <w:sz w:val="22"/>
          <w:szCs w:val="22"/>
          <w:lang w:val="es-CO"/>
        </w:rPr>
        <w:t>t</w:t>
      </w:r>
      <w:r w:rsidRPr="00DA52F8">
        <w:rPr>
          <w:rFonts w:ascii="Calibri" w:eastAsia="Calibri" w:hAnsi="Calibri" w:cs="Calibri"/>
          <w:b/>
          <w:spacing w:val="-1"/>
          <w:sz w:val="22"/>
          <w:szCs w:val="22"/>
          <w:lang w:val="es-CO"/>
        </w:rPr>
        <w:t>odo</w:t>
      </w:r>
      <w:r w:rsidRPr="00DA52F8">
        <w:rPr>
          <w:rFonts w:ascii="Calibri" w:eastAsia="Calibri" w:hAnsi="Calibri" w:cs="Calibri"/>
          <w:b/>
          <w:sz w:val="22"/>
          <w:szCs w:val="22"/>
          <w:lang w:val="es-CO"/>
        </w:rPr>
        <w:t>s</w:t>
      </w:r>
      <w:r w:rsidRPr="00DA52F8">
        <w:rPr>
          <w:rFonts w:ascii="Calibri" w:eastAsia="Calibri" w:hAnsi="Calibri" w:cs="Calibri"/>
          <w:b/>
          <w:spacing w:val="1"/>
          <w:sz w:val="22"/>
          <w:szCs w:val="22"/>
          <w:lang w:val="es-CO"/>
        </w:rPr>
        <w:t xml:space="preserve"> </w:t>
      </w:r>
      <w:r w:rsidRPr="00DA52F8">
        <w:rPr>
          <w:rFonts w:ascii="Calibri" w:eastAsia="Calibri" w:hAnsi="Calibri" w:cs="Calibri"/>
          <w:b/>
          <w:sz w:val="22"/>
          <w:szCs w:val="22"/>
          <w:lang w:val="es-CO"/>
        </w:rPr>
        <w:t>de</w:t>
      </w:r>
      <w:r w:rsidRPr="00DA52F8">
        <w:rPr>
          <w:rFonts w:ascii="Calibri" w:eastAsia="Calibri" w:hAnsi="Calibri" w:cs="Calibri"/>
          <w:b/>
          <w:spacing w:val="2"/>
          <w:sz w:val="22"/>
          <w:szCs w:val="22"/>
          <w:lang w:val="es-CO"/>
        </w:rPr>
        <w:t xml:space="preserve"> </w:t>
      </w:r>
      <w:r w:rsidRPr="00DA52F8">
        <w:rPr>
          <w:rFonts w:ascii="Calibri" w:eastAsia="Calibri" w:hAnsi="Calibri" w:cs="Calibri"/>
          <w:b/>
          <w:spacing w:val="-1"/>
          <w:sz w:val="22"/>
          <w:szCs w:val="22"/>
          <w:lang w:val="es-CO"/>
        </w:rPr>
        <w:t>p</w:t>
      </w:r>
      <w:r w:rsidRPr="00DA52F8">
        <w:rPr>
          <w:rFonts w:ascii="Calibri" w:eastAsia="Calibri" w:hAnsi="Calibri" w:cs="Calibri"/>
          <w:b/>
          <w:spacing w:val="1"/>
          <w:sz w:val="22"/>
          <w:szCs w:val="22"/>
          <w:lang w:val="es-CO"/>
        </w:rPr>
        <w:t>r</w:t>
      </w:r>
      <w:r w:rsidRPr="00DA52F8">
        <w:rPr>
          <w:rFonts w:ascii="Calibri" w:eastAsia="Calibri" w:hAnsi="Calibri" w:cs="Calibri"/>
          <w:b/>
          <w:spacing w:val="-1"/>
          <w:sz w:val="22"/>
          <w:szCs w:val="22"/>
          <w:lang w:val="es-CO"/>
        </w:rPr>
        <w:t>ueb</w:t>
      </w:r>
      <w:r w:rsidRPr="00DA52F8">
        <w:rPr>
          <w:rFonts w:ascii="Calibri" w:eastAsia="Calibri" w:hAnsi="Calibri" w:cs="Calibri"/>
          <w:b/>
          <w:sz w:val="22"/>
          <w:szCs w:val="22"/>
          <w:lang w:val="es-CO"/>
        </w:rPr>
        <w:t>a</w:t>
      </w:r>
    </w:p>
    <w:p w14:paraId="2877ADFD" w14:textId="77777777" w:rsidR="00DA52F8" w:rsidRPr="00DA52F8" w:rsidRDefault="00DA52F8" w:rsidP="00DA52F8">
      <w:pPr>
        <w:spacing w:before="3" w:line="180" w:lineRule="exact"/>
        <w:rPr>
          <w:sz w:val="18"/>
          <w:szCs w:val="18"/>
          <w:lang w:val="es-CO"/>
        </w:rPr>
      </w:pPr>
    </w:p>
    <w:p w14:paraId="125A9748" w14:textId="3ED13086" w:rsidR="00DA52F8" w:rsidRPr="00DA52F8" w:rsidRDefault="00DA52F8" w:rsidP="00DD5235">
      <w:pPr>
        <w:spacing w:line="259" w:lineRule="auto"/>
        <w:ind w:left="100" w:right="796"/>
        <w:jc w:val="both"/>
        <w:rPr>
          <w:rFonts w:ascii="Calibri" w:eastAsia="Calibri" w:hAnsi="Calibri" w:cs="Calibri"/>
          <w:sz w:val="24"/>
          <w:szCs w:val="24"/>
          <w:lang w:val="es-CO"/>
        </w:rPr>
        <w:sectPr w:rsidR="00DA52F8" w:rsidRPr="00DA52F8" w:rsidSect="00DD5235"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  <w:r w:rsidRPr="00DA52F8">
        <w:rPr>
          <w:rFonts w:ascii="Calibri" w:eastAsia="Calibri" w:hAnsi="Calibri" w:cs="Calibri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od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l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p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asar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f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3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ia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m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nt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6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y se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pu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serv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la</w:t>
      </w:r>
      <w:r w:rsidRPr="00DA52F8">
        <w:rPr>
          <w:rFonts w:ascii="Calibri" w:eastAsia="Calibri" w:hAnsi="Calibri" w:cs="Calibri"/>
          <w:spacing w:val="4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Fig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9,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el 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j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ec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 xml:space="preserve">ión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="00DD5235" w:rsidRPr="00DA52F8">
        <w:rPr>
          <w:rFonts w:ascii="Calibri" w:eastAsia="Calibri" w:hAnsi="Calibri" w:cs="Calibri"/>
          <w:sz w:val="24"/>
          <w:szCs w:val="24"/>
          <w:lang w:val="es-CO"/>
        </w:rPr>
        <w:t>las</w:t>
      </w:r>
      <w:r w:rsidR="00DD5235"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p</w:t>
      </w:r>
      <w:r w:rsidR="00DD5235"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="00DD5235"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="00DD5235"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="00DD5235"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="00DD5235"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="00DD5235">
        <w:rPr>
          <w:rFonts w:ascii="Calibri" w:eastAsia="Calibri" w:hAnsi="Calibri" w:cs="Calibri"/>
          <w:sz w:val="24"/>
          <w:szCs w:val="24"/>
          <w:lang w:val="es-CO"/>
        </w:rPr>
        <w:t>.</w:t>
      </w:r>
    </w:p>
    <w:p w14:paraId="0A45F9C6" w14:textId="77777777" w:rsidR="00DA52F8" w:rsidRPr="00DA52F8" w:rsidRDefault="00DA52F8" w:rsidP="00DA52F8">
      <w:pPr>
        <w:spacing w:before="4"/>
        <w:ind w:left="100"/>
        <w:rPr>
          <w:rFonts w:ascii="Calibri" w:eastAsia="Calibri" w:hAnsi="Calibri" w:cs="Calibri"/>
          <w:sz w:val="28"/>
          <w:szCs w:val="28"/>
          <w:lang w:val="es-CO"/>
        </w:rPr>
      </w:pP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lastRenderedPageBreak/>
        <w:t>Ori</w:t>
      </w:r>
      <w:r w:rsidRPr="00DA52F8">
        <w:rPr>
          <w:rFonts w:ascii="Calibri" w:eastAsia="Calibri" w:hAnsi="Calibri" w:cs="Calibri"/>
          <w:b/>
          <w:spacing w:val="-1"/>
          <w:sz w:val="28"/>
          <w:szCs w:val="28"/>
          <w:lang w:val="es-CO"/>
        </w:rPr>
        <w:t>e</w:t>
      </w: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t>n</w:t>
      </w:r>
      <w:r w:rsidRPr="00DA52F8">
        <w:rPr>
          <w:rFonts w:ascii="Calibri" w:eastAsia="Calibri" w:hAnsi="Calibri" w:cs="Calibri"/>
          <w:b/>
          <w:spacing w:val="-1"/>
          <w:sz w:val="28"/>
          <w:szCs w:val="28"/>
          <w:lang w:val="es-CO"/>
        </w:rPr>
        <w:t>t</w:t>
      </w: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t>ac</w:t>
      </w:r>
      <w:r w:rsidRPr="00DA52F8">
        <w:rPr>
          <w:rFonts w:ascii="Calibri" w:eastAsia="Calibri" w:hAnsi="Calibri" w:cs="Calibri"/>
          <w:b/>
          <w:spacing w:val="1"/>
          <w:sz w:val="28"/>
          <w:szCs w:val="28"/>
          <w:lang w:val="es-CO"/>
        </w:rPr>
        <w:t>i</w:t>
      </w:r>
      <w:r w:rsidRPr="00DA52F8">
        <w:rPr>
          <w:rFonts w:ascii="Calibri" w:eastAsia="Calibri" w:hAnsi="Calibri" w:cs="Calibri"/>
          <w:b/>
          <w:spacing w:val="-2"/>
          <w:sz w:val="28"/>
          <w:szCs w:val="28"/>
          <w:lang w:val="es-CO"/>
        </w:rPr>
        <w:t>o</w:t>
      </w: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t xml:space="preserve">nes </w:t>
      </w:r>
      <w:r w:rsidRPr="00DA52F8">
        <w:rPr>
          <w:rFonts w:ascii="Calibri" w:eastAsia="Calibri" w:hAnsi="Calibri" w:cs="Calibri"/>
          <w:b/>
          <w:spacing w:val="-2"/>
          <w:sz w:val="28"/>
          <w:szCs w:val="28"/>
          <w:lang w:val="es-CO"/>
        </w:rPr>
        <w:t>d</w:t>
      </w: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t xml:space="preserve">el </w:t>
      </w:r>
      <w:r w:rsidRPr="00DA52F8">
        <w:rPr>
          <w:rFonts w:ascii="Calibri" w:eastAsia="Calibri" w:hAnsi="Calibri" w:cs="Calibri"/>
          <w:b/>
          <w:spacing w:val="-1"/>
          <w:sz w:val="28"/>
          <w:szCs w:val="28"/>
          <w:lang w:val="es-CO"/>
        </w:rPr>
        <w:t>t</w:t>
      </w: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t>a</w:t>
      </w:r>
      <w:r w:rsidRPr="00DA52F8">
        <w:rPr>
          <w:rFonts w:ascii="Calibri" w:eastAsia="Calibri" w:hAnsi="Calibri" w:cs="Calibri"/>
          <w:b/>
          <w:spacing w:val="-1"/>
          <w:sz w:val="28"/>
          <w:szCs w:val="28"/>
          <w:lang w:val="es-CO"/>
        </w:rPr>
        <w:t>l</w:t>
      </w: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t>l</w:t>
      </w:r>
      <w:r w:rsidRPr="00DA52F8">
        <w:rPr>
          <w:rFonts w:ascii="Calibri" w:eastAsia="Calibri" w:hAnsi="Calibri" w:cs="Calibri"/>
          <w:b/>
          <w:spacing w:val="1"/>
          <w:sz w:val="28"/>
          <w:szCs w:val="28"/>
          <w:lang w:val="es-CO"/>
        </w:rPr>
        <w:t>e</w:t>
      </w: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t>r</w:t>
      </w:r>
    </w:p>
    <w:p w14:paraId="398BD202" w14:textId="77777777" w:rsidR="00DA52F8" w:rsidRPr="00DA52F8" w:rsidRDefault="00DA52F8" w:rsidP="00DA52F8">
      <w:pPr>
        <w:spacing w:before="8" w:line="180" w:lineRule="exact"/>
        <w:rPr>
          <w:sz w:val="18"/>
          <w:szCs w:val="18"/>
          <w:lang w:val="es-CO"/>
        </w:rPr>
      </w:pPr>
    </w:p>
    <w:p w14:paraId="44046F97" w14:textId="68030570" w:rsidR="00DA52F8" w:rsidRPr="00DD5235" w:rsidRDefault="00DD5235" w:rsidP="00DD5235">
      <w:pPr>
        <w:pStyle w:val="ListParagraph"/>
        <w:numPr>
          <w:ilvl w:val="0"/>
          <w:numId w:val="2"/>
        </w:numPr>
        <w:spacing w:line="258" w:lineRule="auto"/>
        <w:ind w:right="264"/>
        <w:jc w:val="both"/>
        <w:rPr>
          <w:rFonts w:ascii="Calibri" w:eastAsia="Calibri" w:hAnsi="Calibri" w:cs="Calibri"/>
          <w:sz w:val="24"/>
          <w:szCs w:val="24"/>
          <w:lang w:val="es-CO"/>
        </w:rPr>
      </w:pPr>
      <w:r>
        <w:rPr>
          <w:rFonts w:ascii="Calibri" w:eastAsia="Calibri" w:hAnsi="Calibri" w:cs="Calibri"/>
          <w:sz w:val="24"/>
          <w:szCs w:val="24"/>
          <w:lang w:val="es-CO"/>
        </w:rPr>
        <w:t xml:space="preserve">Se van a repartir dos funcionalidades por grupo. Cada grupo deberá pensar todas las maneras necesarias para probar la correcta funcionalidad de los métodos. </w:t>
      </w:r>
    </w:p>
    <w:p w14:paraId="7939DE07" w14:textId="77777777" w:rsidR="00DA52F8" w:rsidRPr="00DA52F8" w:rsidRDefault="00DA52F8" w:rsidP="00DA52F8">
      <w:pPr>
        <w:spacing w:before="2" w:line="160" w:lineRule="exact"/>
        <w:rPr>
          <w:sz w:val="16"/>
          <w:szCs w:val="16"/>
          <w:lang w:val="es-CO"/>
        </w:rPr>
      </w:pPr>
    </w:p>
    <w:p w14:paraId="3C079B25" w14:textId="4A859DFA" w:rsidR="00DA52F8" w:rsidRPr="00DD5235" w:rsidRDefault="00DA52F8" w:rsidP="00DD523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s-CO"/>
        </w:rPr>
      </w:pPr>
      <w:r w:rsidRPr="00DD5235">
        <w:rPr>
          <w:rFonts w:ascii="Calibri" w:eastAsia="Calibri" w:hAnsi="Calibri" w:cs="Calibri"/>
          <w:sz w:val="24"/>
          <w:szCs w:val="24"/>
          <w:lang w:val="es-CO"/>
        </w:rPr>
        <w:t>Es</w:t>
      </w:r>
      <w:r w:rsidRPr="00DD5235"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 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os</w:t>
      </w:r>
      <w:r w:rsidRPr="00DD5235">
        <w:rPr>
          <w:rFonts w:ascii="Calibri" w:eastAsia="Calibri" w:hAnsi="Calibri" w:cs="Calibri"/>
          <w:spacing w:val="-2"/>
          <w:sz w:val="24"/>
          <w:szCs w:val="24"/>
          <w:lang w:val="es-CO"/>
        </w:rPr>
        <w:t>i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le</w:t>
      </w:r>
      <w:r w:rsidRPr="00DD5235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se </w:t>
      </w:r>
      <w:r w:rsidRPr="00DD5235">
        <w:rPr>
          <w:rFonts w:ascii="Calibri" w:eastAsia="Calibri" w:hAnsi="Calibri" w:cs="Calibri"/>
          <w:spacing w:val="-2"/>
          <w:sz w:val="24"/>
          <w:szCs w:val="24"/>
          <w:lang w:val="es-CO"/>
        </w:rPr>
        <w:t>r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a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lice</w:t>
      </w:r>
      <w:r w:rsidR="00DD5235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D5235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am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ios</w:t>
      </w:r>
      <w:r w:rsidRPr="00DD5235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al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D5235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D5235">
        <w:rPr>
          <w:rFonts w:ascii="Calibri" w:eastAsia="Calibri" w:hAnsi="Calibri" w:cs="Calibri"/>
          <w:spacing w:val="-2"/>
          <w:sz w:val="24"/>
          <w:szCs w:val="24"/>
          <w:lang w:val="es-CO"/>
        </w:rPr>
        <w:t>ó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igo</w:t>
      </w:r>
      <w:r w:rsidRPr="00DD5235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ara</w:t>
      </w:r>
      <w:r w:rsidRPr="00DD5235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ase</w:t>
      </w:r>
      <w:r w:rsidRPr="00DD5235">
        <w:rPr>
          <w:rFonts w:ascii="Calibri" w:eastAsia="Calibri" w:hAnsi="Calibri" w:cs="Calibri"/>
          <w:spacing w:val="-2"/>
          <w:sz w:val="24"/>
          <w:szCs w:val="24"/>
          <w:lang w:val="es-CO"/>
        </w:rPr>
        <w:t>g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rar</w:t>
      </w:r>
      <w:r w:rsidRPr="00DD5235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q</w:t>
      </w:r>
      <w:r w:rsidRPr="00DD5235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D5235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D5235">
        <w:rPr>
          <w:rFonts w:ascii="Calibri" w:eastAsia="Calibri" w:hAnsi="Calibri" w:cs="Calibri"/>
          <w:spacing w:val="2"/>
          <w:sz w:val="24"/>
          <w:szCs w:val="24"/>
          <w:lang w:val="es-CO"/>
        </w:rPr>
        <w:t>d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D5235">
        <w:rPr>
          <w:rFonts w:ascii="Calibri" w:eastAsia="Calibri" w:hAnsi="Calibri" w:cs="Calibri"/>
          <w:spacing w:val="-4"/>
          <w:sz w:val="24"/>
          <w:szCs w:val="24"/>
          <w:lang w:val="es-CO"/>
        </w:rPr>
        <w:t xml:space="preserve"> 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las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p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r</w:t>
      </w:r>
      <w:r w:rsidRPr="00DD5235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D5235"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 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D5235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n</w:t>
      </w:r>
      <w:r w:rsidRPr="00DD5235">
        <w:rPr>
          <w:rFonts w:ascii="Calibri" w:eastAsia="Calibri" w:hAnsi="Calibri" w:cs="Calibri"/>
          <w:sz w:val="24"/>
          <w:szCs w:val="24"/>
          <w:lang w:val="es-CO"/>
        </w:rPr>
        <w:t>.</w:t>
      </w:r>
    </w:p>
    <w:p w14:paraId="3E7F4176" w14:textId="77777777" w:rsidR="00DA52F8" w:rsidRPr="00DA52F8" w:rsidRDefault="00DA52F8" w:rsidP="00DA52F8">
      <w:pPr>
        <w:spacing w:before="2" w:line="180" w:lineRule="exact"/>
        <w:rPr>
          <w:sz w:val="18"/>
          <w:szCs w:val="18"/>
          <w:lang w:val="es-CO"/>
        </w:rPr>
      </w:pPr>
    </w:p>
    <w:p w14:paraId="32FF1466" w14:textId="7F34F96A" w:rsidR="00DA52F8" w:rsidRPr="00DD5235" w:rsidRDefault="00DD5235" w:rsidP="00DD523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lang w:val="es-CO"/>
        </w:rPr>
      </w:pPr>
      <w:r>
        <w:rPr>
          <w:rFonts w:ascii="Calibri" w:eastAsia="Calibri" w:hAnsi="Calibri" w:cs="Calibri"/>
          <w:spacing w:val="1"/>
          <w:sz w:val="24"/>
          <w:szCs w:val="24"/>
          <w:lang w:val="es-CO"/>
        </w:rPr>
        <w:t>Las pruebas deben ser diseñadas y consignadas en el artefacto de Casos de Prueba.</w:t>
      </w:r>
    </w:p>
    <w:p w14:paraId="0BA53AC1" w14:textId="77777777" w:rsidR="005469E4" w:rsidRDefault="005469E4">
      <w:pPr>
        <w:ind w:left="100" w:right="7529"/>
        <w:jc w:val="both"/>
        <w:rPr>
          <w:rFonts w:ascii="Calibri" w:eastAsia="Calibri" w:hAnsi="Calibri" w:cs="Calibri"/>
          <w:b/>
          <w:sz w:val="28"/>
          <w:szCs w:val="28"/>
          <w:lang w:val="es-CO"/>
        </w:rPr>
      </w:pPr>
    </w:p>
    <w:p w14:paraId="410E825F" w14:textId="0AB2E26E" w:rsidR="00877093" w:rsidRPr="00DA52F8" w:rsidRDefault="009354E9">
      <w:pPr>
        <w:ind w:left="100" w:right="7529"/>
        <w:jc w:val="both"/>
        <w:rPr>
          <w:rFonts w:ascii="Calibri" w:eastAsia="Calibri" w:hAnsi="Calibri" w:cs="Calibri"/>
          <w:sz w:val="28"/>
          <w:szCs w:val="28"/>
          <w:lang w:val="es-CO"/>
        </w:rPr>
      </w:pP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t>Ca</w:t>
      </w:r>
      <w:r w:rsidRPr="00DA52F8">
        <w:rPr>
          <w:rFonts w:ascii="Calibri" w:eastAsia="Calibri" w:hAnsi="Calibri" w:cs="Calibri"/>
          <w:b/>
          <w:spacing w:val="1"/>
          <w:sz w:val="28"/>
          <w:szCs w:val="28"/>
          <w:lang w:val="es-CO"/>
        </w:rPr>
        <w:t>s</w:t>
      </w:r>
      <w:r w:rsidRPr="00DA52F8">
        <w:rPr>
          <w:rFonts w:ascii="Calibri" w:eastAsia="Calibri" w:hAnsi="Calibri" w:cs="Calibri"/>
          <w:b/>
          <w:spacing w:val="-2"/>
          <w:sz w:val="28"/>
          <w:szCs w:val="28"/>
          <w:lang w:val="es-CO"/>
        </w:rPr>
        <w:t>o</w:t>
      </w: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t xml:space="preserve">s de </w:t>
      </w:r>
      <w:r w:rsidRPr="00DA52F8">
        <w:rPr>
          <w:rFonts w:ascii="Calibri" w:eastAsia="Calibri" w:hAnsi="Calibri" w:cs="Calibri"/>
          <w:b/>
          <w:spacing w:val="-2"/>
          <w:sz w:val="28"/>
          <w:szCs w:val="28"/>
          <w:lang w:val="es-CO"/>
        </w:rPr>
        <w:t>p</w:t>
      </w:r>
      <w:r w:rsidRPr="00DA52F8">
        <w:rPr>
          <w:rFonts w:ascii="Calibri" w:eastAsia="Calibri" w:hAnsi="Calibri" w:cs="Calibri"/>
          <w:b/>
          <w:spacing w:val="1"/>
          <w:sz w:val="28"/>
          <w:szCs w:val="28"/>
          <w:lang w:val="es-CO"/>
        </w:rPr>
        <w:t>r</w:t>
      </w: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t>u</w:t>
      </w:r>
      <w:r w:rsidRPr="00DA52F8">
        <w:rPr>
          <w:rFonts w:ascii="Calibri" w:eastAsia="Calibri" w:hAnsi="Calibri" w:cs="Calibri"/>
          <w:b/>
          <w:spacing w:val="-2"/>
          <w:sz w:val="28"/>
          <w:szCs w:val="28"/>
          <w:lang w:val="es-CO"/>
        </w:rPr>
        <w:t>e</w:t>
      </w:r>
      <w:r w:rsidRPr="00DA52F8">
        <w:rPr>
          <w:rFonts w:ascii="Calibri" w:eastAsia="Calibri" w:hAnsi="Calibri" w:cs="Calibri"/>
          <w:b/>
          <w:sz w:val="28"/>
          <w:szCs w:val="28"/>
          <w:lang w:val="es-CO"/>
        </w:rPr>
        <w:t>ba</w:t>
      </w:r>
    </w:p>
    <w:p w14:paraId="64AC609C" w14:textId="77777777" w:rsidR="00877093" w:rsidRPr="00DA52F8" w:rsidRDefault="00877093">
      <w:pPr>
        <w:spacing w:before="8" w:line="100" w:lineRule="exact"/>
        <w:rPr>
          <w:sz w:val="10"/>
          <w:szCs w:val="10"/>
          <w:lang w:val="es-CO"/>
        </w:rPr>
      </w:pPr>
    </w:p>
    <w:p w14:paraId="6BECAD3E" w14:textId="5A05D9B8" w:rsidR="00877093" w:rsidRPr="00DA52F8" w:rsidRDefault="009354E9">
      <w:pPr>
        <w:ind w:left="100" w:right="74"/>
        <w:jc w:val="both"/>
        <w:rPr>
          <w:rFonts w:ascii="Calibri" w:eastAsia="Calibri" w:hAnsi="Calibri" w:cs="Calibri"/>
          <w:sz w:val="24"/>
          <w:szCs w:val="24"/>
          <w:lang w:val="es-CO"/>
        </w:rPr>
      </w:pP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4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ontinua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ió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,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se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m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ran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j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</w:t>
      </w:r>
      <w:r w:rsidRPr="00DA52F8">
        <w:rPr>
          <w:rFonts w:ascii="Calibri" w:eastAsia="Calibri" w:hAnsi="Calibri" w:cs="Calibri"/>
          <w:spacing w:val="4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 xml:space="preserve">e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ara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el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j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m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lo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ili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z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 xml:space="preserve">e </w:t>
      </w:r>
      <w:r w:rsidR="00DD5235">
        <w:rPr>
          <w:rFonts w:ascii="Calibri" w:eastAsia="Calibri" w:hAnsi="Calibri" w:cs="Calibri"/>
          <w:spacing w:val="1"/>
          <w:sz w:val="24"/>
          <w:szCs w:val="24"/>
          <w:lang w:val="es-CO"/>
        </w:rPr>
        <w:t>taller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.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ili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z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n</w:t>
      </w:r>
      <w:r w:rsidRPr="00DA52F8">
        <w:rPr>
          <w:rFonts w:ascii="Calibri" w:eastAsia="Calibri" w:hAnsi="Calibri" w:cs="Calibri"/>
          <w:spacing w:val="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f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ma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4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l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at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,</w:t>
      </w:r>
      <w:r w:rsidRPr="00DA52F8">
        <w:rPr>
          <w:rFonts w:ascii="Calibri" w:eastAsia="Calibri" w:hAnsi="Calibri" w:cs="Calibri"/>
          <w:spacing w:val="3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el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q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4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u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b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pu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 xml:space="preserve">e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eci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ir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ut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li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z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ar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otro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f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r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>m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t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más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es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p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ecí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f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i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>c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o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si</w:t>
      </w:r>
      <w:r w:rsidRPr="00DA52F8">
        <w:rPr>
          <w:rFonts w:ascii="Calibri" w:eastAsia="Calibri" w:hAnsi="Calibri" w:cs="Calibri"/>
          <w:spacing w:val="-2"/>
          <w:sz w:val="24"/>
          <w:szCs w:val="24"/>
          <w:lang w:val="es-CO"/>
        </w:rPr>
        <w:t xml:space="preserve"> 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lo</w:t>
      </w:r>
      <w:r w:rsidRPr="00DA52F8">
        <w:rPr>
          <w:rFonts w:ascii="Calibri" w:eastAsia="Calibri" w:hAnsi="Calibri" w:cs="Calibri"/>
          <w:spacing w:val="-1"/>
          <w:sz w:val="24"/>
          <w:szCs w:val="24"/>
          <w:lang w:val="es-CO"/>
        </w:rPr>
        <w:t xml:space="preserve"> d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es</w:t>
      </w:r>
      <w:r w:rsidRPr="00DA52F8">
        <w:rPr>
          <w:rFonts w:ascii="Calibri" w:eastAsia="Calibri" w:hAnsi="Calibri" w:cs="Calibri"/>
          <w:spacing w:val="1"/>
          <w:sz w:val="24"/>
          <w:szCs w:val="24"/>
          <w:lang w:val="es-CO"/>
        </w:rPr>
        <w:t>e</w:t>
      </w:r>
      <w:r w:rsidRPr="00DA52F8">
        <w:rPr>
          <w:rFonts w:ascii="Calibri" w:eastAsia="Calibri" w:hAnsi="Calibri" w:cs="Calibri"/>
          <w:sz w:val="24"/>
          <w:szCs w:val="24"/>
          <w:lang w:val="es-CO"/>
        </w:rPr>
        <w:t>a</w:t>
      </w:r>
      <w:r w:rsidR="00DD5235">
        <w:rPr>
          <w:rFonts w:ascii="Calibri" w:eastAsia="Calibri" w:hAnsi="Calibri" w:cs="Calibri"/>
          <w:sz w:val="24"/>
          <w:szCs w:val="24"/>
          <w:lang w:val="es-CO"/>
        </w:rPr>
        <w:t>.</w:t>
      </w:r>
    </w:p>
    <w:p w14:paraId="71BF2705" w14:textId="77777777" w:rsidR="00877093" w:rsidRPr="00DA52F8" w:rsidRDefault="00877093">
      <w:pPr>
        <w:spacing w:before="15" w:line="260" w:lineRule="exact"/>
        <w:rPr>
          <w:sz w:val="26"/>
          <w:szCs w:val="26"/>
          <w:lang w:val="es-CO"/>
        </w:rPr>
      </w:pP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2799"/>
        <w:gridCol w:w="590"/>
        <w:gridCol w:w="2448"/>
        <w:gridCol w:w="1016"/>
        <w:gridCol w:w="1217"/>
      </w:tblGrid>
      <w:tr w:rsidR="00877093" w:rsidRPr="00A77899" w14:paraId="67057738" w14:textId="77777777" w:rsidTr="00FC3174">
        <w:trPr>
          <w:trHeight w:hRule="exact" w:val="819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8E2A0" w14:textId="77777777" w:rsidR="00877093" w:rsidRPr="00A77899" w:rsidRDefault="009354E9">
            <w:pPr>
              <w:spacing w:line="260" w:lineRule="exact"/>
              <w:ind w:left="-1" w:right="-55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.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so</w:t>
            </w:r>
          </w:p>
          <w:p w14:paraId="002AFF0D" w14:textId="77777777" w:rsidR="00877093" w:rsidRPr="00A77899" w:rsidRDefault="009354E9">
            <w:pPr>
              <w:ind w:left="49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ueb</w:t>
            </w:r>
            <w:r w:rsidRPr="00A77899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750EB" w14:textId="77777777" w:rsidR="00877093" w:rsidRPr="00A77899" w:rsidRDefault="009354E9">
            <w:pPr>
              <w:spacing w:line="260" w:lineRule="exact"/>
              <w:ind w:left="837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Des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  <w:lang w:val="es-CO"/>
              </w:rPr>
              <w:t>ri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pc</w:t>
            </w:r>
            <w:r w:rsidRPr="00A77899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ó</w:t>
            </w: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n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80DE1" w14:textId="77777777" w:rsidR="00877093" w:rsidRPr="00A77899" w:rsidRDefault="009354E9">
            <w:pPr>
              <w:spacing w:line="260" w:lineRule="exact"/>
              <w:ind w:left="-9" w:right="-10"/>
              <w:jc w:val="center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Jue</w:t>
            </w:r>
            <w:r w:rsidRPr="00A77899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  <w:lang w:val="es-CO"/>
              </w:rPr>
              <w:t>g</w:t>
            </w: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o</w:t>
            </w:r>
          </w:p>
          <w:p w14:paraId="07795609" w14:textId="77777777" w:rsidR="00877093" w:rsidRPr="00A77899" w:rsidRDefault="009354E9">
            <w:pPr>
              <w:ind w:left="134" w:right="136"/>
              <w:jc w:val="center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</w:p>
          <w:p w14:paraId="54E651A3" w14:textId="77777777" w:rsidR="00877093" w:rsidRPr="00A77899" w:rsidRDefault="009354E9">
            <w:pPr>
              <w:ind w:left="-38" w:right="14"/>
              <w:jc w:val="center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6C72A" w14:textId="77777777" w:rsidR="00877093" w:rsidRPr="00A77899" w:rsidRDefault="009354E9">
            <w:pPr>
              <w:spacing w:line="260" w:lineRule="exact"/>
              <w:ind w:left="198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Resulta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do</w:t>
            </w: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s</w:t>
            </w:r>
            <w:r w:rsidRPr="00A77899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s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pe</w:t>
            </w:r>
            <w:r w:rsidRPr="00A77899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ado</w:t>
            </w: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s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34DC8" w14:textId="77777777" w:rsidR="00877093" w:rsidRPr="00A77899" w:rsidRDefault="009354E9">
            <w:pPr>
              <w:spacing w:line="260" w:lineRule="exact"/>
              <w:ind w:left="-38" w:right="-36"/>
              <w:jc w:val="center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Resulta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do</w:t>
            </w: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s</w:t>
            </w:r>
          </w:p>
          <w:p w14:paraId="27EBBBFD" w14:textId="77777777" w:rsidR="00877093" w:rsidRPr="00A77899" w:rsidRDefault="009354E9">
            <w:pPr>
              <w:ind w:left="141" w:right="194"/>
              <w:jc w:val="center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Re</w:t>
            </w:r>
            <w:r w:rsidRPr="00A77899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l</w:t>
            </w:r>
            <w:r w:rsidRPr="00A77899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79395" w14:textId="77777777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Resp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on</w:t>
            </w: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s</w:t>
            </w:r>
            <w:r w:rsidRPr="00A77899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  <w:lang w:val="es-CO"/>
              </w:rPr>
              <w:t>ab</w:t>
            </w:r>
            <w:r w:rsidRPr="00A77899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  <w:lang w:val="es-CO"/>
              </w:rPr>
              <w:t>l</w:t>
            </w:r>
            <w:r w:rsidRPr="00A77899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es-CO"/>
              </w:rPr>
              <w:t>e</w:t>
            </w:r>
          </w:p>
        </w:tc>
      </w:tr>
      <w:tr w:rsidR="00877093" w:rsidRPr="00A77899" w14:paraId="0C361B37" w14:textId="77777777" w:rsidTr="00FC3174">
        <w:trPr>
          <w:trHeight w:hRule="exact" w:val="1090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B931B" w14:textId="77777777" w:rsidR="00877093" w:rsidRPr="00A77899" w:rsidRDefault="009354E9">
            <w:pPr>
              <w:spacing w:line="260" w:lineRule="exact"/>
              <w:ind w:left="49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0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1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500" w14:textId="77777777" w:rsidR="00877093" w:rsidRPr="00A77899" w:rsidRDefault="009354E9">
            <w:pPr>
              <w:ind w:left="-1" w:right="140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b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é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su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ar 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s 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nú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s:</w:t>
            </w:r>
          </w:p>
          <w:p w14:paraId="00BA83F3" w14:textId="77777777" w:rsidR="00877093" w:rsidRPr="00A77899" w:rsidRDefault="009354E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proofErr w:type="spellStart"/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wo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nd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Th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Is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F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v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proofErr w:type="spellEnd"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B7AE" w14:textId="77777777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a=2</w:t>
            </w:r>
          </w:p>
          <w:p w14:paraId="48E73CBE" w14:textId="77777777" w:rsidR="00877093" w:rsidRPr="00A77899" w:rsidRDefault="009354E9">
            <w:pPr>
              <w:spacing w:line="220" w:lineRule="exact"/>
              <w:ind w:left="-1"/>
              <w:rPr>
                <w:rFonts w:ascii="Segoe UI" w:eastAsia="Segoe UI" w:hAnsi="Segoe UI" w:cs="Segoe UI"/>
                <w:sz w:val="18"/>
                <w:szCs w:val="18"/>
                <w:lang w:val="es-CO"/>
              </w:rPr>
            </w:pP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b</w:t>
            </w:r>
            <w:r w:rsidRPr="00A77899">
              <w:rPr>
                <w:rFonts w:ascii="Segoe UI" w:eastAsia="Segoe UI" w:hAnsi="Segoe UI" w:cs="Segoe UI"/>
                <w:spacing w:val="-1"/>
                <w:sz w:val="18"/>
                <w:szCs w:val="18"/>
                <w:lang w:val="es-CO"/>
              </w:rPr>
              <w:t>=</w:t>
            </w: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5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222A5" w14:textId="53C35457" w:rsidR="00877093" w:rsidRPr="00A77899" w:rsidRDefault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</w:t>
            </w:r>
            <w:r w:rsidR="009354E9"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=</w:t>
            </w:r>
            <w:r w:rsidR="009354E9"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5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7FF63" w14:textId="49102F2C" w:rsidR="009F5989" w:rsidRPr="00A77899" w:rsidRDefault="0031145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D64F0" w14:textId="77777777" w:rsidR="00877093" w:rsidRPr="00A77899" w:rsidRDefault="00877093">
            <w:pPr>
              <w:rPr>
                <w:lang w:val="es-CO"/>
              </w:rPr>
            </w:pPr>
          </w:p>
        </w:tc>
      </w:tr>
      <w:tr w:rsidR="00877093" w:rsidRPr="00A77899" w14:paraId="5C9DEED0" w14:textId="77777777" w:rsidTr="00FC3174">
        <w:trPr>
          <w:trHeight w:hRule="exact" w:val="816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EC029" w14:textId="77777777" w:rsidR="00877093" w:rsidRPr="00A77899" w:rsidRDefault="009354E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0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E9AB2" w14:textId="77777777" w:rsidR="00877093" w:rsidRPr="00A77899" w:rsidRDefault="009354E9">
            <w:pPr>
              <w:ind w:left="-1" w:right="140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b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é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su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ar 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s 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nú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s:</w:t>
            </w:r>
          </w:p>
          <w:p w14:paraId="08E1622E" w14:textId="77777777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proofErr w:type="spellStart"/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wo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nd</w:t>
            </w:r>
            <w:r w:rsidRPr="00A77899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Z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er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s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w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proofErr w:type="spellEnd"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02513" w14:textId="77777777" w:rsidR="00877093" w:rsidRPr="00A77899" w:rsidRDefault="009354E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a=2</w:t>
            </w:r>
          </w:p>
          <w:p w14:paraId="541B23BE" w14:textId="77777777" w:rsidR="00877093" w:rsidRPr="00A77899" w:rsidRDefault="009354E9">
            <w:pPr>
              <w:spacing w:line="220" w:lineRule="exact"/>
              <w:ind w:left="-1"/>
              <w:rPr>
                <w:rFonts w:ascii="Segoe UI" w:eastAsia="Segoe UI" w:hAnsi="Segoe UI" w:cs="Segoe UI"/>
                <w:sz w:val="18"/>
                <w:szCs w:val="18"/>
                <w:lang w:val="es-CO"/>
              </w:rPr>
            </w:pP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b</w:t>
            </w:r>
            <w:r w:rsidRPr="00A77899">
              <w:rPr>
                <w:rFonts w:ascii="Segoe UI" w:eastAsia="Segoe UI" w:hAnsi="Segoe UI" w:cs="Segoe UI"/>
                <w:spacing w:val="-1"/>
                <w:sz w:val="18"/>
                <w:szCs w:val="18"/>
                <w:lang w:val="es-CO"/>
              </w:rPr>
              <w:t>=</w:t>
            </w: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0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701B2" w14:textId="7324D4BA" w:rsidR="00877093" w:rsidRPr="00A77899" w:rsidRDefault="00A7789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CO"/>
              </w:rPr>
              <w:t>Valor</w:t>
            </w:r>
            <w:r w:rsidR="009354E9"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=</w:t>
            </w:r>
            <w:r w:rsidR="009354E9"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8E30E" w14:textId="31F7011C" w:rsidR="00877093" w:rsidRPr="00A77899" w:rsidRDefault="009F598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B5E51" w14:textId="77777777" w:rsidR="00877093" w:rsidRPr="00A77899" w:rsidRDefault="00877093">
            <w:pPr>
              <w:rPr>
                <w:lang w:val="es-CO"/>
              </w:rPr>
            </w:pPr>
          </w:p>
        </w:tc>
      </w:tr>
      <w:tr w:rsidR="00877093" w:rsidRPr="00A77899" w14:paraId="7F2C5EE9" w14:textId="77777777" w:rsidTr="00FC3174">
        <w:trPr>
          <w:trHeight w:hRule="exact" w:val="816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F93E7" w14:textId="77777777" w:rsidR="00877093" w:rsidRPr="00A77899" w:rsidRDefault="009354E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0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9E5CC" w14:textId="77777777" w:rsidR="00877093" w:rsidRPr="00A77899" w:rsidRDefault="009354E9">
            <w:pPr>
              <w:spacing w:before="1"/>
              <w:ind w:left="-1" w:right="140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b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é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su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ar 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s 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nú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s: t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wo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nu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sT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w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IsZe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1BDFD" w14:textId="77777777" w:rsidR="00877093" w:rsidRPr="00A77899" w:rsidRDefault="009354E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a=2</w:t>
            </w:r>
          </w:p>
          <w:p w14:paraId="28528EEB" w14:textId="77777777" w:rsidR="00877093" w:rsidRPr="00A77899" w:rsidRDefault="009354E9">
            <w:pPr>
              <w:spacing w:line="220" w:lineRule="exact"/>
              <w:ind w:left="-1"/>
              <w:rPr>
                <w:rFonts w:ascii="Segoe UI" w:eastAsia="Segoe UI" w:hAnsi="Segoe UI" w:cs="Segoe UI"/>
                <w:sz w:val="18"/>
                <w:szCs w:val="18"/>
                <w:lang w:val="es-CO"/>
              </w:rPr>
            </w:pP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b</w:t>
            </w:r>
            <w:r w:rsidRPr="00A77899">
              <w:rPr>
                <w:rFonts w:ascii="Segoe UI" w:eastAsia="Segoe UI" w:hAnsi="Segoe UI" w:cs="Segoe UI"/>
                <w:spacing w:val="-1"/>
                <w:sz w:val="18"/>
                <w:szCs w:val="18"/>
                <w:lang w:val="es-CO"/>
              </w:rPr>
              <w:t>=</w:t>
            </w: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-2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19887" w14:textId="4C446EDB" w:rsidR="00877093" w:rsidRPr="00A77899" w:rsidRDefault="00A7789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s-CO"/>
              </w:rPr>
              <w:t>Valor</w:t>
            </w:r>
            <w:r w:rsidR="009354E9"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=</w:t>
            </w:r>
            <w:r w:rsidR="009354E9"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0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52DA3" w14:textId="7D5C920F" w:rsidR="00877093" w:rsidRPr="00A77899" w:rsidRDefault="009F598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4A1B4" w14:textId="77777777" w:rsidR="00877093" w:rsidRPr="00A77899" w:rsidRDefault="00877093">
            <w:pPr>
              <w:rPr>
                <w:lang w:val="es-CO"/>
              </w:rPr>
            </w:pPr>
          </w:p>
        </w:tc>
      </w:tr>
      <w:tr w:rsidR="00877093" w:rsidRPr="00A77899" w14:paraId="25890B84" w14:textId="77777777" w:rsidTr="00FC3174">
        <w:trPr>
          <w:trHeight w:hRule="exact" w:val="81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21FD5" w14:textId="77777777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0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4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C0CB6" w14:textId="77777777" w:rsidR="00877093" w:rsidRPr="00A77899" w:rsidRDefault="009354E9">
            <w:pPr>
              <w:spacing w:line="260" w:lineRule="exact"/>
              <w:ind w:left="-1" w:right="-4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b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é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sustr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er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d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s</w:t>
            </w:r>
          </w:p>
          <w:p w14:paraId="4A109641" w14:textId="77777777" w:rsidR="00877093" w:rsidRPr="00A77899" w:rsidRDefault="009354E9">
            <w:pPr>
              <w:spacing w:before="1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nú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s:</w:t>
            </w:r>
          </w:p>
          <w:p w14:paraId="79612A47" w14:textId="77777777" w:rsidR="00877093" w:rsidRPr="00A77899" w:rsidRDefault="009354E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proofErr w:type="spellStart"/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thre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nu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sT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w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IsO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proofErr w:type="spellEnd"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FF0DD" w14:textId="77777777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a=3</w:t>
            </w:r>
          </w:p>
          <w:p w14:paraId="55E8068E" w14:textId="77777777" w:rsidR="00877093" w:rsidRPr="00A77899" w:rsidRDefault="009354E9">
            <w:pPr>
              <w:spacing w:before="1"/>
              <w:ind w:left="-1"/>
              <w:rPr>
                <w:rFonts w:ascii="Segoe UI" w:eastAsia="Segoe UI" w:hAnsi="Segoe UI" w:cs="Segoe UI"/>
                <w:sz w:val="18"/>
                <w:szCs w:val="18"/>
                <w:lang w:val="es-CO"/>
              </w:rPr>
            </w:pP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b</w:t>
            </w:r>
            <w:r w:rsidRPr="00A77899">
              <w:rPr>
                <w:rFonts w:ascii="Segoe UI" w:eastAsia="Segoe UI" w:hAnsi="Segoe UI" w:cs="Segoe UI"/>
                <w:spacing w:val="-1"/>
                <w:sz w:val="18"/>
                <w:szCs w:val="18"/>
                <w:lang w:val="es-CO"/>
              </w:rPr>
              <w:t>=</w:t>
            </w: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2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5F3C" w14:textId="39D7C54E" w:rsidR="00877093" w:rsidRPr="00A77899" w:rsidRDefault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</w:t>
            </w:r>
            <w:r w:rsidR="009354E9"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=</w:t>
            </w:r>
            <w:r w:rsidR="009354E9"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1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25EFB" w14:textId="0CEE77B7" w:rsidR="00877093" w:rsidRPr="00A77899" w:rsidRDefault="0031145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2A963" w14:textId="77777777" w:rsidR="00877093" w:rsidRPr="00A77899" w:rsidRDefault="00877093">
            <w:pPr>
              <w:rPr>
                <w:lang w:val="es-CO"/>
              </w:rPr>
            </w:pPr>
          </w:p>
        </w:tc>
      </w:tr>
      <w:tr w:rsidR="00877093" w:rsidRPr="00A77899" w14:paraId="000D4092" w14:textId="77777777" w:rsidTr="00FC3174">
        <w:trPr>
          <w:trHeight w:hRule="exact" w:val="816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B848C" w14:textId="77777777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0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5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8AE2D" w14:textId="77777777" w:rsidR="00877093" w:rsidRPr="00A77899" w:rsidRDefault="009354E9">
            <w:pPr>
              <w:spacing w:line="260" w:lineRule="exact"/>
              <w:ind w:left="-1" w:right="-4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b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é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sustr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er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d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s</w:t>
            </w:r>
          </w:p>
          <w:p w14:paraId="5EEEBA7B" w14:textId="77777777" w:rsidR="00877093" w:rsidRPr="00A77899" w:rsidRDefault="009354E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nú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s:</w:t>
            </w:r>
          </w:p>
          <w:p w14:paraId="0774DB20" w14:textId="77777777" w:rsidR="00877093" w:rsidRPr="00A77899" w:rsidRDefault="009354E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proofErr w:type="spellStart"/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thre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nu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sThreeIs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Z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  <w:proofErr w:type="spellEnd"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71752" w14:textId="77777777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a=3</w:t>
            </w:r>
          </w:p>
          <w:p w14:paraId="10165D37" w14:textId="77777777" w:rsidR="00877093" w:rsidRPr="00A77899" w:rsidRDefault="009354E9">
            <w:pPr>
              <w:spacing w:before="1"/>
              <w:ind w:left="-1"/>
              <w:rPr>
                <w:rFonts w:ascii="Segoe UI" w:eastAsia="Segoe UI" w:hAnsi="Segoe UI" w:cs="Segoe UI"/>
                <w:sz w:val="18"/>
                <w:szCs w:val="18"/>
                <w:lang w:val="es-CO"/>
              </w:rPr>
            </w:pP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b</w:t>
            </w:r>
            <w:r w:rsidRPr="00A77899">
              <w:rPr>
                <w:rFonts w:ascii="Segoe UI" w:eastAsia="Segoe UI" w:hAnsi="Segoe UI" w:cs="Segoe UI"/>
                <w:spacing w:val="-1"/>
                <w:sz w:val="18"/>
                <w:szCs w:val="18"/>
                <w:lang w:val="es-CO"/>
              </w:rPr>
              <w:t>=</w:t>
            </w: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3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2B1D7" w14:textId="4AE10D2C" w:rsidR="00877093" w:rsidRPr="00A77899" w:rsidRDefault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</w:t>
            </w:r>
            <w:r w:rsidR="009354E9"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=</w:t>
            </w:r>
            <w:r w:rsidR="009354E9"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0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D5B0D" w14:textId="33735AF5" w:rsidR="00877093" w:rsidRPr="00A77899" w:rsidRDefault="0031145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AC24F" w14:textId="77777777" w:rsidR="00877093" w:rsidRPr="00A77899" w:rsidRDefault="00877093">
            <w:pPr>
              <w:rPr>
                <w:lang w:val="es-CO"/>
              </w:rPr>
            </w:pPr>
          </w:p>
        </w:tc>
      </w:tr>
      <w:tr w:rsidR="00877093" w:rsidRPr="00A77899" w14:paraId="10432442" w14:textId="77777777" w:rsidTr="00FC3174">
        <w:trPr>
          <w:trHeight w:hRule="exact" w:val="816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2DBC9" w14:textId="2157BD52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0</w:t>
            </w:r>
            <w:r w:rsidR="00311453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6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67115" w14:textId="77777777" w:rsidR="00877093" w:rsidRPr="00A77899" w:rsidRDefault="009354E9">
            <w:pPr>
              <w:spacing w:line="260" w:lineRule="exact"/>
              <w:ind w:left="-1" w:right="-4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b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é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sustr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er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d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s</w:t>
            </w:r>
          </w:p>
          <w:p w14:paraId="710D0990" w14:textId="77777777" w:rsidR="00877093" w:rsidRPr="00A77899" w:rsidRDefault="009354E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nú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s:</w:t>
            </w:r>
          </w:p>
          <w:p w14:paraId="1C34C643" w14:textId="77777777" w:rsidR="00877093" w:rsidRPr="00A77899" w:rsidRDefault="009354E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proofErr w:type="spellStart"/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thre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nu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nu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sThr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eIsS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x</w:t>
            </w:r>
            <w:proofErr w:type="spellEnd"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6B003" w14:textId="77777777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a=3</w:t>
            </w:r>
          </w:p>
          <w:p w14:paraId="28BB3B5B" w14:textId="77777777" w:rsidR="00877093" w:rsidRPr="00A77899" w:rsidRDefault="009354E9">
            <w:pPr>
              <w:spacing w:before="1"/>
              <w:ind w:left="-1"/>
              <w:rPr>
                <w:rFonts w:ascii="Segoe UI" w:eastAsia="Segoe UI" w:hAnsi="Segoe UI" w:cs="Segoe UI"/>
                <w:sz w:val="18"/>
                <w:szCs w:val="18"/>
                <w:lang w:val="es-CO"/>
              </w:rPr>
            </w:pP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b</w:t>
            </w:r>
            <w:r w:rsidRPr="00A77899">
              <w:rPr>
                <w:rFonts w:ascii="Segoe UI" w:eastAsia="Segoe UI" w:hAnsi="Segoe UI" w:cs="Segoe UI"/>
                <w:spacing w:val="-1"/>
                <w:sz w:val="18"/>
                <w:szCs w:val="18"/>
                <w:lang w:val="es-CO"/>
              </w:rPr>
              <w:t>=</w:t>
            </w: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-3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0EADA" w14:textId="79402775" w:rsidR="00877093" w:rsidRPr="00A77899" w:rsidRDefault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</w:t>
            </w:r>
            <w:r w:rsidR="009354E9"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=</w:t>
            </w:r>
            <w:r w:rsidR="009354E9"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6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E6A0A" w14:textId="6B753AAC" w:rsidR="00877093" w:rsidRPr="00A77899" w:rsidRDefault="0031145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6C7FF" w14:textId="77777777" w:rsidR="00877093" w:rsidRPr="00A77899" w:rsidRDefault="00877093">
            <w:pPr>
              <w:rPr>
                <w:lang w:val="es-CO"/>
              </w:rPr>
            </w:pPr>
          </w:p>
        </w:tc>
      </w:tr>
      <w:tr w:rsidR="00877093" w:rsidRPr="00A77899" w14:paraId="5DAF07C6" w14:textId="77777777" w:rsidTr="00FC3174">
        <w:trPr>
          <w:trHeight w:hRule="exact" w:val="950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2A84D" w14:textId="210B4608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0</w:t>
            </w:r>
            <w:r w:rsidR="00311453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7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F983E" w14:textId="77777777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b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é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u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lti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li</w:t>
            </w:r>
            <w:r w:rsidRPr="00A77899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ar</w:t>
            </w:r>
          </w:p>
          <w:p w14:paraId="40FF2B83" w14:textId="77777777" w:rsidR="00877093" w:rsidRPr="00A77899" w:rsidRDefault="009354E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 n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úm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er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s:</w:t>
            </w:r>
          </w:p>
          <w:p w14:paraId="65D06F8B" w14:textId="4D6111AD" w:rsidR="00A77899" w:rsidRPr="00A77899" w:rsidRDefault="00A7789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proofErr w:type="spellStart"/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Three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X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ThreeIs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e</w:t>
            </w:r>
            <w:proofErr w:type="spellEnd"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40C6E" w14:textId="77777777" w:rsidR="00877093" w:rsidRPr="00A77899" w:rsidRDefault="009354E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a=3</w:t>
            </w:r>
          </w:p>
          <w:p w14:paraId="1B6D7EC7" w14:textId="77777777" w:rsidR="00877093" w:rsidRPr="00A77899" w:rsidRDefault="009354E9">
            <w:pPr>
              <w:spacing w:before="1"/>
              <w:ind w:left="-1"/>
              <w:rPr>
                <w:rFonts w:ascii="Segoe UI" w:eastAsia="Segoe UI" w:hAnsi="Segoe UI" w:cs="Segoe UI"/>
                <w:sz w:val="18"/>
                <w:szCs w:val="18"/>
                <w:lang w:val="es-CO"/>
              </w:rPr>
            </w:pP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b</w:t>
            </w:r>
            <w:r w:rsidRPr="00A77899">
              <w:rPr>
                <w:rFonts w:ascii="Segoe UI" w:eastAsia="Segoe UI" w:hAnsi="Segoe UI" w:cs="Segoe UI"/>
                <w:spacing w:val="-1"/>
                <w:sz w:val="18"/>
                <w:szCs w:val="18"/>
                <w:lang w:val="es-CO"/>
              </w:rPr>
              <w:t>=</w:t>
            </w: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3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54F37" w14:textId="26653AD5" w:rsidR="00877093" w:rsidRPr="00A77899" w:rsidRDefault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</w:t>
            </w:r>
            <w:r w:rsidR="009354E9"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=</w:t>
            </w:r>
            <w:r w:rsidR="009354E9"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9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CD04A" w14:textId="0B58D83E" w:rsidR="00877093" w:rsidRPr="00A77899" w:rsidRDefault="0031145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F8284" w14:textId="77777777" w:rsidR="00877093" w:rsidRPr="00A77899" w:rsidRDefault="00877093">
            <w:pPr>
              <w:rPr>
                <w:lang w:val="es-CO"/>
              </w:rPr>
            </w:pPr>
          </w:p>
        </w:tc>
      </w:tr>
      <w:tr w:rsidR="00A77899" w:rsidRPr="00A77899" w14:paraId="1C9C8D64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4A3E5" w14:textId="0018AB27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0</w:t>
            </w:r>
            <w:r w:rsidR="00311453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8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28936" w14:textId="77777777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b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é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u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lti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li</w:t>
            </w:r>
            <w:r w:rsidRPr="00A77899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ar</w:t>
            </w:r>
          </w:p>
          <w:p w14:paraId="7486C3F1" w14:textId="77777777" w:rsidR="00A77899" w:rsidRPr="00A77899" w:rsidRDefault="00A77899" w:rsidP="00A7789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 n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úm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er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s:</w:t>
            </w:r>
          </w:p>
          <w:p w14:paraId="7FE046FA" w14:textId="7117E0F8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  <w:proofErr w:type="spellStart"/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three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X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Z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IsZe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  <w:proofErr w:type="spellEnd"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E8401" w14:textId="77777777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a=3</w:t>
            </w:r>
          </w:p>
          <w:p w14:paraId="5A0FED43" w14:textId="79BAE237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b</w:t>
            </w:r>
            <w:r w:rsidRPr="00A77899">
              <w:rPr>
                <w:rFonts w:ascii="Segoe UI" w:eastAsia="Segoe UI" w:hAnsi="Segoe UI" w:cs="Segoe UI"/>
                <w:spacing w:val="-1"/>
                <w:sz w:val="18"/>
                <w:szCs w:val="18"/>
                <w:lang w:val="es-CO"/>
              </w:rPr>
              <w:t>=</w:t>
            </w: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0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E1AB4" w14:textId="41BBEC60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=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0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32C6E" w14:textId="6A6C6A75" w:rsidR="00A77899" w:rsidRPr="00A77899" w:rsidRDefault="00311453" w:rsidP="00A7789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C44E9" w14:textId="77777777" w:rsidR="00A77899" w:rsidRPr="00A77899" w:rsidRDefault="00A77899" w:rsidP="00A77899">
            <w:pPr>
              <w:rPr>
                <w:lang w:val="es-CO"/>
              </w:rPr>
            </w:pPr>
          </w:p>
        </w:tc>
      </w:tr>
      <w:tr w:rsidR="00A77899" w:rsidRPr="00A77899" w14:paraId="2043B83B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9C91F" w14:textId="11CABA7A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0</w:t>
            </w:r>
            <w:r w:rsidR="00311453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9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32FB1" w14:textId="77777777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b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é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u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lti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li</w:t>
            </w:r>
            <w:r w:rsidRPr="00A77899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ar</w:t>
            </w:r>
          </w:p>
          <w:p w14:paraId="6079845F" w14:textId="77777777" w:rsidR="00A77899" w:rsidRPr="00A77899" w:rsidRDefault="00A77899" w:rsidP="00A7789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núm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er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s:</w:t>
            </w:r>
          </w:p>
          <w:p w14:paraId="66759C00" w14:textId="30D82002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  <w:proofErr w:type="spellStart"/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three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X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nu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sThr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eIs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nu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s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proofErr w:type="spellEnd"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0AAFD" w14:textId="77777777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a=3</w:t>
            </w:r>
          </w:p>
          <w:p w14:paraId="48EEA1DD" w14:textId="27BCA9F1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b</w:t>
            </w:r>
            <w:r w:rsidRPr="00A77899">
              <w:rPr>
                <w:rFonts w:ascii="Segoe UI" w:eastAsia="Segoe UI" w:hAnsi="Segoe UI" w:cs="Segoe UI"/>
                <w:spacing w:val="-1"/>
                <w:sz w:val="18"/>
                <w:szCs w:val="18"/>
                <w:lang w:val="es-CO"/>
              </w:rPr>
              <w:t>=</w:t>
            </w: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-3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46A6A" w14:textId="6E6F629F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=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-9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310CA" w14:textId="5C3D0396" w:rsidR="00A77899" w:rsidRPr="00A77899" w:rsidRDefault="00311453" w:rsidP="00A7789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7FCA2" w14:textId="77777777" w:rsidR="00A77899" w:rsidRPr="00A77899" w:rsidRDefault="00A77899" w:rsidP="00A77899">
            <w:pPr>
              <w:rPr>
                <w:lang w:val="es-CO"/>
              </w:rPr>
            </w:pPr>
          </w:p>
        </w:tc>
      </w:tr>
      <w:tr w:rsidR="00A77899" w:rsidRPr="00A77899" w14:paraId="3D0CD8F1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C66FA" w14:textId="72F2CEE3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="00311453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10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1FE12" w14:textId="77777777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b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é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ivid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 xml:space="preserve">r 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s</w:t>
            </w:r>
          </w:p>
          <w:p w14:paraId="0B1CB815" w14:textId="77777777" w:rsidR="00A77899" w:rsidRPr="00A77899" w:rsidRDefault="00A77899" w:rsidP="00A77899">
            <w:pPr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nú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s:</w:t>
            </w:r>
          </w:p>
          <w:p w14:paraId="760744CE" w14:textId="67CEB24D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  <w:proofErr w:type="spellStart"/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eigthBe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w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w</w:t>
            </w:r>
            <w:r w:rsidRPr="00A77899">
              <w:rPr>
                <w:rFonts w:ascii="Calibri" w:eastAsia="Calibri" w:hAnsi="Calibri" w:cs="Calibri"/>
                <w:spacing w:val="2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IsFo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u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r</w:t>
            </w:r>
            <w:proofErr w:type="spellEnd"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B2868" w14:textId="77777777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a=8</w:t>
            </w:r>
          </w:p>
          <w:p w14:paraId="0FE797B0" w14:textId="7E6A2852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b</w:t>
            </w:r>
            <w:r w:rsidRPr="00A77899">
              <w:rPr>
                <w:rFonts w:ascii="Segoe UI" w:eastAsia="Segoe UI" w:hAnsi="Segoe UI" w:cs="Segoe UI"/>
                <w:spacing w:val="-1"/>
                <w:sz w:val="18"/>
                <w:szCs w:val="18"/>
                <w:lang w:val="es-CO"/>
              </w:rPr>
              <w:t>=</w:t>
            </w: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2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2F05D" w14:textId="7C5C5DCA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=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4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BE6D1" w14:textId="2BBF7FB7" w:rsidR="00A77899" w:rsidRPr="00A77899" w:rsidRDefault="00311453" w:rsidP="00A7789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2C141" w14:textId="77777777" w:rsidR="00A77899" w:rsidRPr="00A77899" w:rsidRDefault="00A77899" w:rsidP="00A77899">
            <w:pPr>
              <w:rPr>
                <w:lang w:val="es-CO"/>
              </w:rPr>
            </w:pPr>
          </w:p>
        </w:tc>
      </w:tr>
      <w:tr w:rsidR="00A77899" w:rsidRPr="00A77899" w14:paraId="19A8DA40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63CC8" w14:textId="7D349CF9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="00311453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11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D3743" w14:textId="77777777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b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é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ivid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 xml:space="preserve">r 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s</w:t>
            </w:r>
          </w:p>
          <w:p w14:paraId="4276A2C4" w14:textId="68CE0072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nú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s: F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v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eB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w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enZe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oI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sE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x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ept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n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4000A" w14:textId="77777777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a=5</w:t>
            </w:r>
          </w:p>
          <w:p w14:paraId="5C4F1870" w14:textId="48B24551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b</w:t>
            </w:r>
            <w:r w:rsidRPr="00A77899">
              <w:rPr>
                <w:rFonts w:ascii="Segoe UI" w:eastAsia="Segoe UI" w:hAnsi="Segoe UI" w:cs="Segoe UI"/>
                <w:spacing w:val="-1"/>
                <w:sz w:val="18"/>
                <w:szCs w:val="18"/>
                <w:lang w:val="es-CO"/>
              </w:rPr>
              <w:t>=</w:t>
            </w:r>
            <w:r w:rsidRPr="00A77899">
              <w:rPr>
                <w:rFonts w:ascii="Segoe UI" w:eastAsia="Segoe UI" w:hAnsi="Segoe UI" w:cs="Segoe UI"/>
                <w:sz w:val="18"/>
                <w:szCs w:val="18"/>
                <w:lang w:val="es-CO"/>
              </w:rPr>
              <w:t>0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A0B6A" w14:textId="1CF71173" w:rsidR="00A77899" w:rsidRPr="00A77899" w:rsidRDefault="00A77899" w:rsidP="00A77899">
            <w:pPr>
              <w:spacing w:line="260" w:lineRule="exact"/>
              <w:ind w:left="-1" w:right="-56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=</w:t>
            </w:r>
            <w:proofErr w:type="spellStart"/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h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Ex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ti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n</w:t>
            </w:r>
            <w:proofErr w:type="spellEnd"/>
          </w:p>
          <w:p w14:paraId="6169555B" w14:textId="5434DD4A" w:rsidR="00A77899" w:rsidRPr="00A77899" w:rsidRDefault="00A77899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ensa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j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e: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s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pu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ede 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d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ivid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 xml:space="preserve">r 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tre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C67A4" w14:textId="48C34383" w:rsidR="00A77899" w:rsidRPr="00A77899" w:rsidRDefault="00311453" w:rsidP="00A7789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0C16B" w14:textId="77777777" w:rsidR="00A77899" w:rsidRPr="00A77899" w:rsidRDefault="00A77899" w:rsidP="00A77899">
            <w:pPr>
              <w:rPr>
                <w:lang w:val="es-CO"/>
              </w:rPr>
            </w:pPr>
          </w:p>
        </w:tc>
      </w:tr>
      <w:tr w:rsidR="00311453" w:rsidRPr="00A77899" w14:paraId="73D8A32D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AD2B1" w14:textId="49A3081F" w:rsidR="00311453" w:rsidRPr="00A77899" w:rsidRDefault="00311453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12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4CB74" w14:textId="56479493" w:rsidR="00311453" w:rsidRDefault="00311453" w:rsidP="00A77899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 xml:space="preserve">Probando método módulos dos números: </w:t>
            </w:r>
          </w:p>
          <w:p w14:paraId="68DC6628" w14:textId="659F6230" w:rsidR="00311453" w:rsidRDefault="00311453" w:rsidP="00A77899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as</w:t>
            </w:r>
          </w:p>
          <w:p w14:paraId="53A186D9" w14:textId="43BFC3BC" w:rsidR="00311453" w:rsidRPr="00A77899" w:rsidRDefault="00311453" w:rsidP="00A77899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83F33" w14:textId="77777777" w:rsidR="00311453" w:rsidRDefault="00311453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a=12</w:t>
            </w:r>
          </w:p>
          <w:p w14:paraId="76BF15A9" w14:textId="6470A5DA" w:rsidR="00311453" w:rsidRPr="00A77899" w:rsidRDefault="00311453" w:rsidP="00A77899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b=5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EE4A4" w14:textId="631E41F3" w:rsidR="00311453" w:rsidRDefault="00311453" w:rsidP="00A77899">
            <w:pPr>
              <w:spacing w:line="260" w:lineRule="exact"/>
              <w:ind w:left="-1" w:right="-56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 xml:space="preserve">Valor =2 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61EF4" w14:textId="0601C146" w:rsidR="00311453" w:rsidRDefault="00311453" w:rsidP="00A77899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E3308" w14:textId="77777777" w:rsidR="00311453" w:rsidRPr="00A77899" w:rsidRDefault="00311453" w:rsidP="00A77899">
            <w:pPr>
              <w:rPr>
                <w:lang w:val="es-CO"/>
              </w:rPr>
            </w:pPr>
          </w:p>
        </w:tc>
      </w:tr>
      <w:tr w:rsidR="00311453" w:rsidRPr="00A77899" w14:paraId="3679F206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4664B" w14:textId="172934B6" w:rsidR="00311453" w:rsidRPr="00A77899" w:rsidRDefault="00311453" w:rsidP="00311453">
            <w:pPr>
              <w:spacing w:line="260" w:lineRule="exact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lastRenderedPageBreak/>
              <w:t>C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3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F7B84" w14:textId="77777777" w:rsidR="00311453" w:rsidRDefault="00311453" w:rsidP="00311453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 xml:space="preserve">Probando método módulos dos números: </w:t>
            </w:r>
          </w:p>
          <w:p w14:paraId="65352EF9" w14:textId="77777777" w:rsidR="00311453" w:rsidRPr="00A77899" w:rsidRDefault="00311453" w:rsidP="00311453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0DBA2" w14:textId="756428D6" w:rsidR="00311453" w:rsidRDefault="00311453" w:rsidP="00311453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2</w:t>
            </w:r>
          </w:p>
          <w:p w14:paraId="4457FD98" w14:textId="20A92602" w:rsidR="00311453" w:rsidRPr="00A77899" w:rsidRDefault="00311453" w:rsidP="00311453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b=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3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882B6" w14:textId="5D7490D2" w:rsidR="00311453" w:rsidRDefault="00311453" w:rsidP="00311453">
            <w:pPr>
              <w:spacing w:line="260" w:lineRule="exact"/>
              <w:ind w:left="-1" w:right="-56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 =</w:t>
            </w:r>
            <w:r w:rsidR="00FC3174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B7FCC" w14:textId="657873F2" w:rsidR="00311453" w:rsidRDefault="00311453" w:rsidP="00311453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27C5E" w14:textId="77777777" w:rsidR="00311453" w:rsidRPr="00A77899" w:rsidRDefault="00311453" w:rsidP="00311453">
            <w:pPr>
              <w:rPr>
                <w:lang w:val="es-CO"/>
              </w:rPr>
            </w:pPr>
          </w:p>
        </w:tc>
      </w:tr>
      <w:tr w:rsidR="00FC3174" w:rsidRPr="00A77899" w14:paraId="479E2354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36135" w14:textId="63C12F96" w:rsidR="00FC3174" w:rsidRPr="00A77899" w:rsidRDefault="00FC3174" w:rsidP="00FC3174">
            <w:pPr>
              <w:spacing w:line="260" w:lineRule="exact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CP14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4DBF6" w14:textId="4A3ABF6F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Probando ax10^b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11181" w14:textId="3AFD3CF2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5</w:t>
            </w:r>
          </w:p>
          <w:p w14:paraId="62173E90" w14:textId="4DC061B2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b=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3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7FE1E" w14:textId="10FB4742" w:rsidR="00FC3174" w:rsidRDefault="00FC3174" w:rsidP="00FC3174">
            <w:pPr>
              <w:spacing w:line="260" w:lineRule="exact"/>
              <w:ind w:left="-1" w:right="-56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 =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5000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C9CA5" w14:textId="31B565B6" w:rsidR="00FC3174" w:rsidRDefault="00FC3174" w:rsidP="00FC3174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20DF3" w14:textId="77777777" w:rsidR="00FC3174" w:rsidRPr="00A77899" w:rsidRDefault="00FC3174" w:rsidP="00FC3174">
            <w:pPr>
              <w:rPr>
                <w:lang w:val="es-CO"/>
              </w:rPr>
            </w:pPr>
          </w:p>
        </w:tc>
      </w:tr>
      <w:tr w:rsidR="00FC3174" w:rsidRPr="00A77899" w14:paraId="2FDCDF86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171CD" w14:textId="2153223C" w:rsidR="00FC3174" w:rsidRPr="00A77899" w:rsidRDefault="00FC3174" w:rsidP="00FC3174">
            <w:pPr>
              <w:spacing w:line="260" w:lineRule="exact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CP1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5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7BE2F" w14:textId="768C44A3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 xml:space="preserve">Probando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raíz cuadrada de un numero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7DC73" w14:textId="73A58181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9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11DA4" w14:textId="5C5F537B" w:rsidR="00FC3174" w:rsidRDefault="00FC3174" w:rsidP="00FC3174">
            <w:pPr>
              <w:spacing w:line="260" w:lineRule="exact"/>
              <w:ind w:left="-1" w:right="-56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 =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3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AEBB4" w14:textId="716E1EF6" w:rsidR="00FC3174" w:rsidRDefault="00FC3174" w:rsidP="00FC3174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12B0A" w14:textId="77777777" w:rsidR="00FC3174" w:rsidRPr="00A77899" w:rsidRDefault="00FC3174" w:rsidP="00FC3174">
            <w:pPr>
              <w:rPr>
                <w:lang w:val="es-CO"/>
              </w:rPr>
            </w:pPr>
          </w:p>
        </w:tc>
      </w:tr>
      <w:tr w:rsidR="00FC3174" w:rsidRPr="00A77899" w14:paraId="61C4E7B8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97328" w14:textId="3CBC4A22" w:rsidR="00FC3174" w:rsidRDefault="00FC3174" w:rsidP="00FC3174">
            <w:pPr>
              <w:spacing w:line="260" w:lineRule="exact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CP1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6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38931" w14:textId="64B1922F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Probando raíz cuadrada de un numero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70733" w14:textId="728F8B76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452.321</w:t>
            </w:r>
          </w:p>
          <w:p w14:paraId="5062F777" w14:textId="50128241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C61D3" w14:textId="15BA7229" w:rsidR="00FC3174" w:rsidRDefault="00FC3174" w:rsidP="00FC3174">
            <w:pPr>
              <w:spacing w:line="260" w:lineRule="exact"/>
              <w:ind w:left="-1" w:right="-56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 =</w:t>
            </w:r>
            <w:r>
              <w:t xml:space="preserve"> </w:t>
            </w:r>
            <w:r w:rsidRPr="00FC3174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672.54816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1D46F" w14:textId="1C6E8105" w:rsidR="00FC3174" w:rsidRDefault="00FC3174" w:rsidP="00FC3174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F9F08" w14:textId="77777777" w:rsidR="00FC3174" w:rsidRPr="00A77899" w:rsidRDefault="00FC3174" w:rsidP="00FC3174">
            <w:pPr>
              <w:rPr>
                <w:lang w:val="es-CO"/>
              </w:rPr>
            </w:pPr>
          </w:p>
        </w:tc>
      </w:tr>
      <w:tr w:rsidR="00FC3174" w:rsidRPr="00A77899" w14:paraId="402F0FF8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95077" w14:textId="046FFCCB" w:rsidR="00FC3174" w:rsidRDefault="00FC3174" w:rsidP="00FC3174">
            <w:pPr>
              <w:spacing w:line="260" w:lineRule="exact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CP1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7</w:t>
            </w: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0D2DA" w14:textId="666AC326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Probando raíz cuadrada de un numero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4F615" w14:textId="0428DECE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a=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-3</w:t>
            </w:r>
          </w:p>
          <w:p w14:paraId="5CC5C511" w14:textId="28CD638B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BF069" w14:textId="77777777" w:rsidR="00FC3174" w:rsidRPr="00A77899" w:rsidRDefault="00FC3174" w:rsidP="00FC3174">
            <w:pPr>
              <w:spacing w:line="260" w:lineRule="exact"/>
              <w:ind w:left="-1" w:right="-56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Valor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=</w:t>
            </w:r>
            <w:proofErr w:type="spellStart"/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A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r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t</w:t>
            </w:r>
            <w:r w:rsidRPr="00A77899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es-CO"/>
              </w:rPr>
              <w:t>h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i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Ex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c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es-CO"/>
              </w:rPr>
              <w:t>p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ti</w:t>
            </w:r>
            <w:r w:rsidRPr="00A77899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  <w:t>n</w:t>
            </w:r>
            <w:proofErr w:type="spellEnd"/>
          </w:p>
          <w:p w14:paraId="2A260F25" w14:textId="3B82E3CE" w:rsidR="00FC3174" w:rsidRDefault="00FC3174" w:rsidP="00FC3174">
            <w:pPr>
              <w:spacing w:line="260" w:lineRule="exact"/>
              <w:ind w:left="-1" w:right="-56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>M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ensa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j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e: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-3"/>
                <w:sz w:val="22"/>
                <w:szCs w:val="22"/>
                <w:lang w:val="es-CO"/>
              </w:rPr>
              <w:t>N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o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-2"/>
                <w:sz w:val="22"/>
                <w:szCs w:val="22"/>
                <w:lang w:val="es-CO"/>
              </w:rPr>
              <w:t>s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</w:t>
            </w:r>
            <w:r w:rsidRPr="00A77899">
              <w:rPr>
                <w:rFonts w:ascii="Calibri" w:eastAsia="Calibri" w:hAnsi="Calibri" w:cs="Calibri"/>
                <w:spacing w:val="1"/>
                <w:sz w:val="22"/>
                <w:szCs w:val="22"/>
                <w:lang w:val="es-CO"/>
              </w:rPr>
              <w:t xml:space="preserve"> </w:t>
            </w:r>
            <w:r w:rsidRPr="00A77899">
              <w:rPr>
                <w:rFonts w:ascii="Calibri" w:eastAsia="Calibri" w:hAnsi="Calibri" w:cs="Calibri"/>
                <w:spacing w:val="-1"/>
                <w:sz w:val="22"/>
                <w:szCs w:val="22"/>
                <w:lang w:val="es-CO"/>
              </w:rPr>
              <w:t>pu</w:t>
            </w:r>
            <w:r w:rsidRPr="00A77899">
              <w:rPr>
                <w:rFonts w:ascii="Calibri" w:eastAsia="Calibri" w:hAnsi="Calibri" w:cs="Calibri"/>
                <w:sz w:val="22"/>
                <w:szCs w:val="22"/>
                <w:lang w:val="es-CO"/>
              </w:rPr>
              <w:t>ede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FBC7C" w14:textId="5B263B5D" w:rsidR="00FC3174" w:rsidRDefault="00FC3174" w:rsidP="00FC3174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Passed</w:t>
            </w:r>
            <w:proofErr w:type="spellEnd"/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EA3D0" w14:textId="77777777" w:rsidR="00FC3174" w:rsidRPr="00A77899" w:rsidRDefault="00FC3174" w:rsidP="00FC3174">
            <w:pPr>
              <w:rPr>
                <w:lang w:val="es-CO"/>
              </w:rPr>
            </w:pPr>
          </w:p>
        </w:tc>
      </w:tr>
      <w:tr w:rsidR="00FC3174" w:rsidRPr="00A77899" w14:paraId="65C2302A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12F62" w14:textId="77777777" w:rsidR="00FC3174" w:rsidRDefault="00FC3174" w:rsidP="00FC3174">
            <w:pPr>
              <w:spacing w:line="260" w:lineRule="exact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3BB3D" w14:textId="77777777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D792" w14:textId="77777777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4CFA9" w14:textId="77777777" w:rsidR="00FC3174" w:rsidRDefault="00FC3174" w:rsidP="00FC3174">
            <w:pPr>
              <w:spacing w:line="260" w:lineRule="exact"/>
              <w:ind w:left="-1" w:right="-56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F5525" w14:textId="77777777" w:rsidR="00FC3174" w:rsidRDefault="00FC3174" w:rsidP="00FC3174">
            <w:pPr>
              <w:rPr>
                <w:lang w:val="es-CO"/>
              </w:rPr>
            </w:pP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2429D" w14:textId="77777777" w:rsidR="00FC3174" w:rsidRPr="00A77899" w:rsidRDefault="00FC3174" w:rsidP="00FC3174">
            <w:pPr>
              <w:rPr>
                <w:lang w:val="es-CO"/>
              </w:rPr>
            </w:pPr>
          </w:p>
        </w:tc>
      </w:tr>
      <w:tr w:rsidR="00FC3174" w:rsidRPr="00A77899" w14:paraId="61D2E208" w14:textId="77777777" w:rsidTr="00FC3174">
        <w:trPr>
          <w:trHeight w:hRule="exact" w:val="547"/>
        </w:trPr>
        <w:tc>
          <w:tcPr>
            <w:tcW w:w="6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5BB9C" w14:textId="77777777" w:rsidR="00FC3174" w:rsidRDefault="00FC3174" w:rsidP="00FC3174">
            <w:pPr>
              <w:spacing w:line="260" w:lineRule="exact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2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B4289" w14:textId="77777777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46D11" w14:textId="77777777" w:rsidR="00FC3174" w:rsidRDefault="00FC3174" w:rsidP="00FC3174">
            <w:pPr>
              <w:spacing w:line="260" w:lineRule="exact"/>
              <w:ind w:left="-1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90336" w14:textId="77777777" w:rsidR="00FC3174" w:rsidRDefault="00FC3174" w:rsidP="00FC3174">
            <w:pPr>
              <w:spacing w:line="260" w:lineRule="exact"/>
              <w:ind w:left="-1" w:right="-56"/>
              <w:rPr>
                <w:rFonts w:ascii="Calibri" w:eastAsia="Calibri" w:hAnsi="Calibri" w:cs="Calibri"/>
                <w:position w:val="1"/>
                <w:sz w:val="22"/>
                <w:szCs w:val="22"/>
                <w:lang w:val="es-CO"/>
              </w:rPr>
            </w:pP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D06E2" w14:textId="77777777" w:rsidR="00FC3174" w:rsidRDefault="00FC3174" w:rsidP="00FC3174">
            <w:pPr>
              <w:rPr>
                <w:lang w:val="es-CO"/>
              </w:rPr>
            </w:pP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DE4E4" w14:textId="77777777" w:rsidR="00FC3174" w:rsidRPr="00A77899" w:rsidRDefault="00FC3174" w:rsidP="00FC3174">
            <w:pPr>
              <w:rPr>
                <w:lang w:val="es-CO"/>
              </w:rPr>
            </w:pPr>
          </w:p>
        </w:tc>
      </w:tr>
    </w:tbl>
    <w:p w14:paraId="4B538BD2" w14:textId="77777777" w:rsidR="00877093" w:rsidRDefault="00877093" w:rsidP="00A77899">
      <w:pPr>
        <w:spacing w:before="4" w:line="80" w:lineRule="exact"/>
        <w:rPr>
          <w:sz w:val="9"/>
          <w:szCs w:val="9"/>
        </w:rPr>
      </w:pPr>
      <w:bookmarkStart w:id="0" w:name="_GoBack"/>
      <w:bookmarkEnd w:id="0"/>
    </w:p>
    <w:sectPr w:rsidR="00877093" w:rsidSect="00A77899">
      <w:pgSz w:w="12240" w:h="15840"/>
      <w:pgMar w:top="13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52348" w14:textId="77777777" w:rsidR="00B9268D" w:rsidRDefault="00B9268D" w:rsidP="006B391A">
      <w:r>
        <w:separator/>
      </w:r>
    </w:p>
  </w:endnote>
  <w:endnote w:type="continuationSeparator" w:id="0">
    <w:p w14:paraId="469DEB0C" w14:textId="77777777" w:rsidR="00B9268D" w:rsidRDefault="00B9268D" w:rsidP="006B3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44C12" w14:textId="77777777" w:rsidR="00B9268D" w:rsidRDefault="00B9268D" w:rsidP="006B391A">
      <w:r>
        <w:separator/>
      </w:r>
    </w:p>
  </w:footnote>
  <w:footnote w:type="continuationSeparator" w:id="0">
    <w:p w14:paraId="05C8D23F" w14:textId="77777777" w:rsidR="00B9268D" w:rsidRDefault="00B9268D" w:rsidP="006B3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1099"/>
    <w:multiLevelType w:val="hybridMultilevel"/>
    <w:tmpl w:val="35A6A8D0"/>
    <w:lvl w:ilvl="0" w:tplc="77FA2F0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7B466CB6"/>
    <w:multiLevelType w:val="multilevel"/>
    <w:tmpl w:val="C70E1F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093"/>
    <w:rsid w:val="00257B22"/>
    <w:rsid w:val="00311453"/>
    <w:rsid w:val="005469E4"/>
    <w:rsid w:val="006B391A"/>
    <w:rsid w:val="00784C58"/>
    <w:rsid w:val="00877093"/>
    <w:rsid w:val="008A0DBD"/>
    <w:rsid w:val="008D7F00"/>
    <w:rsid w:val="009354E9"/>
    <w:rsid w:val="009F5989"/>
    <w:rsid w:val="00A77899"/>
    <w:rsid w:val="00AC5B1F"/>
    <w:rsid w:val="00AC65ED"/>
    <w:rsid w:val="00B9268D"/>
    <w:rsid w:val="00DA52F8"/>
    <w:rsid w:val="00DD5235"/>
    <w:rsid w:val="00FC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EEA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B3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91A"/>
  </w:style>
  <w:style w:type="paragraph" w:styleId="Footer">
    <w:name w:val="footer"/>
    <w:basedOn w:val="Normal"/>
    <w:link w:val="FooterChar"/>
    <w:uiPriority w:val="99"/>
    <w:unhideWhenUsed/>
    <w:rsid w:val="006B3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91A"/>
  </w:style>
  <w:style w:type="paragraph" w:styleId="ListParagraph">
    <w:name w:val="List Paragraph"/>
    <w:basedOn w:val="Normal"/>
    <w:uiPriority w:val="34"/>
    <w:qFormat/>
    <w:rsid w:val="00DD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2019-10-27T03:36:00Z</dcterms:created>
  <dcterms:modified xsi:type="dcterms:W3CDTF">2019-10-27T03:36:00Z</dcterms:modified>
</cp:coreProperties>
</file>